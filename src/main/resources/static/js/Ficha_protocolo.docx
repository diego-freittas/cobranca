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4FA884" w14:textId="77777777" w:rsidR="007D0F73" w:rsidRPr="009E6DEA" w:rsidRDefault="007D0F73" w:rsidP="007D0F73">
      <w:pPr>
        <w:spacing w:before="240" w:after="120" w:line="312" w:lineRule="auto"/>
        <w:ind w:right="142"/>
        <w:jc w:val="center"/>
        <w:rPr>
          <w:rFonts w:ascii="Times New Roman" w:hAnsi="Times New Roman" w:cs="Times New Roman"/>
          <w:b/>
          <w:color w:val="000000"/>
        </w:rPr>
      </w:pPr>
      <w:r w:rsidRPr="009E6DEA">
        <w:rPr>
          <w:rFonts w:ascii="Times New Roman" w:eastAsia="Times New Roman" w:hAnsi="Times New Roman" w:cs="Times New Roman"/>
          <w:b/>
          <w:bCs/>
          <w:sz w:val="24"/>
          <w:szCs w:val="24"/>
        </w:rPr>
        <w:t>ORIENTAÇÕES GERAIS PARA O PREENCHIMENTO DA</w:t>
      </w:r>
    </w:p>
    <w:p w14:paraId="65009928" w14:textId="77777777" w:rsidR="007D0F73" w:rsidRPr="009E6DEA" w:rsidRDefault="007D0F73" w:rsidP="007D0F73">
      <w:pPr>
        <w:pStyle w:val="Standard"/>
        <w:widowControl/>
        <w:spacing w:after="120"/>
        <w:ind w:left="283" w:hanging="283"/>
        <w:jc w:val="center"/>
      </w:pPr>
      <w:r w:rsidRPr="009E6DEA">
        <w:rPr>
          <w:rFonts w:ascii="Times New Roman" w:eastAsia="Arial" w:hAnsi="Times New Roman" w:cs="Times New Roman"/>
          <w:b/>
          <w:color w:val="000000"/>
        </w:rPr>
        <w:t>FICHA PARA O MONITORAMENTO CLÍNICO DOS EXPOSTOS A PETRÓLEO</w:t>
      </w:r>
    </w:p>
    <w:p w14:paraId="63007F20" w14:textId="77777777" w:rsidR="007D0F73" w:rsidRPr="006D58C1" w:rsidRDefault="007D0F73" w:rsidP="007D0F73">
      <w:pPr>
        <w:spacing w:before="240"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889" w14:textId="77777777" w:rsidR="007D0F73" w:rsidRPr="006D58C1" w:rsidRDefault="007D0F73" w:rsidP="007D0F73">
      <w:pPr>
        <w:spacing w:before="240" w:after="120" w:line="312" w:lineRule="auto"/>
        <w:jc w:val="both"/>
        <w:rPr>
          <w:sz w:val="24"/>
          <w:szCs w:val="24"/>
        </w:rPr>
      </w:pPr>
      <w:r w:rsidRPr="006D58C1">
        <w:rPr>
          <w:rFonts w:ascii="Times New Roman" w:hAnsi="Times New Roman" w:cs="Times New Roman"/>
          <w:sz w:val="24"/>
          <w:szCs w:val="24"/>
        </w:rPr>
        <w:t xml:space="preserve">Esta ficha deverá ser preenchida no momento da avaliação clínica da pessoa exposta a petróleo na Unidade de Saúde (Unidade Básica, Unidade de Saúde da Família, Unidade Especializada, </w:t>
      </w:r>
      <w:proofErr w:type="spellStart"/>
      <w:r w:rsidRPr="006D58C1">
        <w:rPr>
          <w:rFonts w:ascii="Times New Roman" w:hAnsi="Times New Roman" w:cs="Times New Roman"/>
          <w:sz w:val="24"/>
          <w:szCs w:val="24"/>
        </w:rPr>
        <w:t>Cerest</w:t>
      </w:r>
      <w:proofErr w:type="spellEnd"/>
      <w:r w:rsidRPr="006D58C1">
        <w:rPr>
          <w:rFonts w:ascii="Times New Roman" w:hAnsi="Times New Roman" w:cs="Times New Roman"/>
          <w:sz w:val="24"/>
          <w:szCs w:val="24"/>
        </w:rPr>
        <w:t xml:space="preserve"> ou outra), e guardada / anexada junto com / ao prontuário do usuário. Posteriormente, as informações coletadas nesta ficha deverão ser informatizadas, de modo a permitir avaliação do grupo de pessoas expostas em cada município.</w:t>
      </w:r>
    </w:p>
    <w:p w14:paraId="6DFA978C" w14:textId="77777777" w:rsidR="007D0F73" w:rsidRPr="006D58C1" w:rsidRDefault="007D0F73" w:rsidP="007D0F73">
      <w:pPr>
        <w:spacing w:before="240" w:after="12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C1">
        <w:rPr>
          <w:rFonts w:ascii="Times New Roman" w:hAnsi="Times New Roman" w:cs="Times New Roman"/>
          <w:sz w:val="24"/>
          <w:szCs w:val="24"/>
        </w:rPr>
        <w:t>É importante garantir que todas as questões sejam perguntadas e respondidas, registrando as opções sim, não, marcar com X ou outra opção sinalizada no formulário.</w:t>
      </w:r>
    </w:p>
    <w:p w14:paraId="4194D683" w14:textId="77777777" w:rsidR="007D0F73" w:rsidRPr="006D58C1" w:rsidRDefault="007D0F73" w:rsidP="007D0F73">
      <w:pPr>
        <w:spacing w:before="240" w:after="120" w:line="312" w:lineRule="auto"/>
        <w:jc w:val="both"/>
        <w:rPr>
          <w:sz w:val="24"/>
          <w:szCs w:val="24"/>
        </w:rPr>
      </w:pPr>
      <w:r w:rsidRPr="006D58C1">
        <w:rPr>
          <w:rFonts w:ascii="Times New Roman" w:hAnsi="Times New Roman" w:cs="Times New Roman"/>
          <w:sz w:val="24"/>
          <w:szCs w:val="24"/>
        </w:rPr>
        <w:t>Sempre que for referida outra opção de resposta, escreva e registre por extenso, especificando qual é essa opção.</w:t>
      </w:r>
    </w:p>
    <w:p w14:paraId="05F634CA" w14:textId="77777777" w:rsidR="007D0F73" w:rsidRPr="006D58C1" w:rsidRDefault="007D0F73" w:rsidP="007D0F73">
      <w:pPr>
        <w:spacing w:before="240" w:after="120" w:line="312" w:lineRule="auto"/>
        <w:jc w:val="both"/>
        <w:rPr>
          <w:sz w:val="24"/>
          <w:szCs w:val="24"/>
        </w:rPr>
      </w:pPr>
      <w:r w:rsidRPr="006D58C1">
        <w:rPr>
          <w:rFonts w:ascii="Times New Roman" w:hAnsi="Times New Roman" w:cs="Times New Roman"/>
          <w:sz w:val="24"/>
          <w:szCs w:val="24"/>
        </w:rPr>
        <w:t>Em caso de dúvida, escreva sempre o que foi relatado / referido com detalhes, faça observações em folhas adicionais ou no verso da página da ficha, para conferir e discutir o caso com as equipes de apoio posteriormente.</w:t>
      </w:r>
    </w:p>
    <w:p w14:paraId="5153CAA6" w14:textId="77777777" w:rsidR="007D0F73" w:rsidRPr="006D58C1" w:rsidRDefault="007D0F73" w:rsidP="007D0F73">
      <w:pPr>
        <w:spacing w:before="240" w:after="120" w:line="312" w:lineRule="auto"/>
        <w:jc w:val="both"/>
        <w:rPr>
          <w:sz w:val="24"/>
          <w:szCs w:val="24"/>
        </w:rPr>
      </w:pPr>
      <w:r w:rsidRPr="006D58C1">
        <w:rPr>
          <w:rFonts w:ascii="Times New Roman" w:hAnsi="Times New Roman" w:cs="Times New Roman"/>
          <w:sz w:val="24"/>
          <w:szCs w:val="24"/>
        </w:rPr>
        <w:t>Os problemas de saúde apresentados / identificados devem ter investigação, manejo e serem adotados os devidos encaminhamentos, independentemente de ser possível estabelecer, confirmar ou descartar sua relação com a exposição ao petróleo.</w:t>
      </w:r>
    </w:p>
    <w:p w14:paraId="16923506" w14:textId="77777777" w:rsidR="007D0F73" w:rsidRPr="006D58C1" w:rsidRDefault="007D0F73" w:rsidP="007D0F73">
      <w:pPr>
        <w:spacing w:before="240" w:after="120" w:line="312" w:lineRule="auto"/>
        <w:jc w:val="both"/>
        <w:rPr>
          <w:sz w:val="24"/>
          <w:szCs w:val="24"/>
        </w:rPr>
      </w:pPr>
      <w:r w:rsidRPr="006D58C1">
        <w:rPr>
          <w:rFonts w:ascii="Times New Roman" w:hAnsi="Times New Roman" w:cs="Times New Roman"/>
          <w:sz w:val="24"/>
          <w:szCs w:val="24"/>
        </w:rPr>
        <w:t>As solicitações de exames complementares, diagnósticos, consultas especializadas e acesso a serviços, procedimentos e tratamentos devem seguir os fluxos rotineiros estabelecidos na rede SUS do município e região de saúde, articulando-se com as instâncias de regulação e redes de atenção.</w:t>
      </w:r>
    </w:p>
    <w:p w14:paraId="0208DE2E" w14:textId="77777777" w:rsidR="007D0F73" w:rsidRPr="006D58C1" w:rsidRDefault="007D0F73" w:rsidP="007D0F73">
      <w:pPr>
        <w:spacing w:before="240" w:after="120" w:line="312" w:lineRule="auto"/>
        <w:jc w:val="both"/>
        <w:rPr>
          <w:sz w:val="24"/>
          <w:szCs w:val="24"/>
        </w:rPr>
      </w:pPr>
      <w:r w:rsidRPr="006D58C1">
        <w:rPr>
          <w:rFonts w:ascii="Times New Roman" w:hAnsi="Times New Roman" w:cs="Times New Roman"/>
          <w:sz w:val="24"/>
          <w:szCs w:val="24"/>
        </w:rPr>
        <w:t>Os procedimentos básicos de vigilância em saúde, tais como busca ativa e notificação de casos suspeitos, devem ser adotados pela equipe da unidade de saúde, conforme orientado no protocolo.</w:t>
      </w:r>
    </w:p>
    <w:p w14:paraId="29404AA0" w14:textId="77777777" w:rsidR="007D0F73" w:rsidRPr="007D0F73" w:rsidRDefault="007D0F73" w:rsidP="007D0F73">
      <w:pPr>
        <w:pStyle w:val="Standard"/>
        <w:widowControl/>
        <w:spacing w:before="240" w:after="120" w:line="312" w:lineRule="auto"/>
        <w:jc w:val="both"/>
      </w:pPr>
      <w:r w:rsidRPr="006D58C1">
        <w:rPr>
          <w:rFonts w:ascii="Times New Roman" w:eastAsia="Arial" w:hAnsi="Times New Roman" w:cs="Times New Roman"/>
          <w:color w:val="000000"/>
        </w:rPr>
        <w:t xml:space="preserve">Em caso de dúvidas, consultar e acionar o apoio dos responsáveis das áreas técnicas e serviços dos âmbitos municipal, regional e estadual, tais como: Vigilância em Saúde, </w:t>
      </w:r>
      <w:proofErr w:type="spellStart"/>
      <w:r w:rsidRPr="006D58C1">
        <w:rPr>
          <w:rFonts w:ascii="Times New Roman" w:eastAsia="Arial" w:hAnsi="Times New Roman" w:cs="Times New Roman"/>
          <w:color w:val="000000"/>
        </w:rPr>
        <w:t>Cerest</w:t>
      </w:r>
      <w:proofErr w:type="spellEnd"/>
      <w:r w:rsidRPr="006D58C1">
        <w:rPr>
          <w:rFonts w:ascii="Times New Roman" w:eastAsia="Arial" w:hAnsi="Times New Roman" w:cs="Times New Roman"/>
          <w:color w:val="000000"/>
        </w:rPr>
        <w:t xml:space="preserve"> da região, Núcleos e Bases Regionais, Diretorias da </w:t>
      </w:r>
      <w:proofErr w:type="spellStart"/>
      <w:r w:rsidRPr="006D58C1">
        <w:rPr>
          <w:rFonts w:ascii="Times New Roman" w:eastAsia="Arial" w:hAnsi="Times New Roman" w:cs="Times New Roman"/>
          <w:color w:val="000000"/>
        </w:rPr>
        <w:t>Suvisa</w:t>
      </w:r>
      <w:proofErr w:type="spellEnd"/>
      <w:r w:rsidRPr="006D58C1">
        <w:rPr>
          <w:rFonts w:ascii="Times New Roman" w:eastAsia="Arial" w:hAnsi="Times New Roman" w:cs="Times New Roman"/>
          <w:color w:val="000000"/>
        </w:rPr>
        <w:t xml:space="preserve"> (</w:t>
      </w:r>
      <w:proofErr w:type="spellStart"/>
      <w:r w:rsidRPr="006D58C1">
        <w:rPr>
          <w:rFonts w:ascii="Times New Roman" w:eastAsia="Arial" w:hAnsi="Times New Roman" w:cs="Times New Roman"/>
          <w:color w:val="000000"/>
        </w:rPr>
        <w:t>Divep</w:t>
      </w:r>
      <w:proofErr w:type="spellEnd"/>
      <w:r w:rsidRPr="006D58C1">
        <w:rPr>
          <w:rFonts w:ascii="Times New Roman" w:eastAsia="Arial" w:hAnsi="Times New Roman" w:cs="Times New Roman"/>
          <w:color w:val="000000"/>
        </w:rPr>
        <w:t>, Divast/</w:t>
      </w:r>
      <w:proofErr w:type="spellStart"/>
      <w:r w:rsidRPr="006D58C1">
        <w:rPr>
          <w:rFonts w:ascii="Times New Roman" w:eastAsia="Arial" w:hAnsi="Times New Roman" w:cs="Times New Roman"/>
          <w:color w:val="000000"/>
        </w:rPr>
        <w:t>Cesat</w:t>
      </w:r>
      <w:proofErr w:type="spellEnd"/>
      <w:r w:rsidRPr="006D58C1">
        <w:rPr>
          <w:rFonts w:ascii="Times New Roman" w:eastAsia="Arial" w:hAnsi="Times New Roman" w:cs="Times New Roman"/>
          <w:color w:val="000000"/>
        </w:rPr>
        <w:t xml:space="preserve">, Divisa, Lacen, </w:t>
      </w:r>
      <w:proofErr w:type="spellStart"/>
      <w:r w:rsidRPr="006D58C1">
        <w:rPr>
          <w:rFonts w:ascii="Times New Roman" w:eastAsia="Arial" w:hAnsi="Times New Roman" w:cs="Times New Roman"/>
          <w:color w:val="000000"/>
        </w:rPr>
        <w:t>Cievs</w:t>
      </w:r>
      <w:proofErr w:type="spellEnd"/>
      <w:r w:rsidRPr="006D58C1">
        <w:rPr>
          <w:rFonts w:ascii="Times New Roman" w:eastAsia="Arial" w:hAnsi="Times New Roman" w:cs="Times New Roman"/>
          <w:color w:val="000000"/>
        </w:rPr>
        <w:t xml:space="preserve">-BA), Diretoria de Atenção Básica, </w:t>
      </w:r>
      <w:proofErr w:type="spellStart"/>
      <w:r w:rsidRPr="006D58C1">
        <w:rPr>
          <w:rFonts w:ascii="Times New Roman" w:eastAsia="Arial" w:hAnsi="Times New Roman" w:cs="Times New Roman"/>
          <w:color w:val="000000"/>
        </w:rPr>
        <w:t>CIATox</w:t>
      </w:r>
      <w:proofErr w:type="spellEnd"/>
      <w:r w:rsidRPr="006D58C1">
        <w:rPr>
          <w:rFonts w:ascii="Times New Roman" w:eastAsia="Arial" w:hAnsi="Times New Roman" w:cs="Times New Roman"/>
          <w:color w:val="000000"/>
        </w:rPr>
        <w:t>, Diretoria de Atenção Especializada, entre outros.</w:t>
      </w:r>
    </w:p>
    <w:p w14:paraId="30BA220B" w14:textId="77777777" w:rsidR="007D0F73" w:rsidRDefault="007D0F73">
      <w:pPr>
        <w:suppressAutoHyphens w:val="0"/>
        <w:rPr>
          <w:rFonts w:ascii="Times New Roman" w:hAnsi="Times New Roman" w:cs="Times New Roman"/>
          <w:b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14:paraId="16274571" w14:textId="77777777" w:rsidR="00763AB4" w:rsidRPr="00B77131" w:rsidRDefault="00763AB4">
      <w:pPr>
        <w:pStyle w:val="Standard"/>
        <w:widowControl/>
        <w:spacing w:before="120" w:after="60"/>
        <w:ind w:left="284" w:hanging="284"/>
        <w:jc w:val="center"/>
        <w:rPr>
          <w:rFonts w:ascii="Times New Roman" w:hAnsi="Times New Roman" w:cs="Times New Roman"/>
        </w:rPr>
      </w:pPr>
      <w:r w:rsidRPr="00B77131">
        <w:rPr>
          <w:rFonts w:ascii="Times New Roman" w:eastAsia="Arial" w:hAnsi="Times New Roman" w:cs="Times New Roman"/>
          <w:b/>
          <w:color w:val="000000"/>
        </w:rPr>
        <w:lastRenderedPageBreak/>
        <w:t>FICHA PARA O MONITORAMENTO CLÍNICO DOS EXPOSTOS A PETRÓLEO</w:t>
      </w:r>
    </w:p>
    <w:p w14:paraId="7B9FB852" w14:textId="77777777" w:rsidR="00763AB4" w:rsidRPr="009E6DEA" w:rsidRDefault="00763AB4">
      <w:pPr>
        <w:pStyle w:val="Standard"/>
        <w:widowControl/>
        <w:spacing w:after="120"/>
        <w:ind w:left="283" w:hanging="283"/>
        <w:jc w:val="center"/>
        <w:rPr>
          <w:rFonts w:ascii="Times New Roman" w:hAnsi="Times New Roman" w:cs="Times New Roman"/>
        </w:rPr>
      </w:pPr>
      <w:r w:rsidRPr="00B77131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Esta é uma ficha auxiliar; pode ser adaptada, </w:t>
      </w:r>
      <w:r w:rsidRPr="009E6DEA">
        <w:rPr>
          <w:rFonts w:ascii="Times New Roman" w:eastAsia="Arial" w:hAnsi="Times New Roman" w:cs="Times New Roman"/>
          <w:color w:val="000000"/>
          <w:sz w:val="20"/>
          <w:szCs w:val="20"/>
        </w:rPr>
        <w:t>melhorada; deve complementar o prontuário já existente na Unidade Básica de Saúde na qual está cadastrado</w:t>
      </w:r>
      <w:r w:rsidR="006102D8" w:rsidRPr="009E6DEA">
        <w:rPr>
          <w:rFonts w:ascii="Times New Roman" w:eastAsia="Arial" w:hAnsi="Times New Roman" w:cs="Times New Roman"/>
          <w:color w:val="000000"/>
          <w:sz w:val="20"/>
          <w:szCs w:val="20"/>
        </w:rPr>
        <w:t>(a)</w:t>
      </w:r>
      <w:r w:rsidRPr="009E6DEA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o</w:t>
      </w:r>
      <w:r w:rsidR="00415C38" w:rsidRPr="009E6DEA">
        <w:rPr>
          <w:rFonts w:ascii="Times New Roman" w:eastAsia="Arial" w:hAnsi="Times New Roman" w:cs="Times New Roman"/>
          <w:color w:val="000000"/>
          <w:sz w:val="20"/>
          <w:szCs w:val="20"/>
        </w:rPr>
        <w:t>(a)</w:t>
      </w:r>
      <w:r w:rsidRPr="009E6DEA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usuário</w:t>
      </w:r>
      <w:r w:rsidR="00415C38" w:rsidRPr="009E6DEA">
        <w:rPr>
          <w:rFonts w:ascii="Times New Roman" w:eastAsia="Arial" w:hAnsi="Times New Roman" w:cs="Times New Roman"/>
          <w:color w:val="000000"/>
          <w:sz w:val="20"/>
          <w:szCs w:val="20"/>
        </w:rPr>
        <w:t>(a)</w:t>
      </w:r>
    </w:p>
    <w:tbl>
      <w:tblPr>
        <w:tblW w:w="990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1"/>
        <w:gridCol w:w="696"/>
        <w:gridCol w:w="579"/>
        <w:gridCol w:w="1276"/>
        <w:gridCol w:w="3402"/>
      </w:tblGrid>
      <w:tr w:rsidR="00763AB4" w:rsidRPr="009E6DEA" w14:paraId="23EC01F5" w14:textId="77777777" w:rsidTr="00103253">
        <w:tc>
          <w:tcPr>
            <w:tcW w:w="5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6F0B70" w14:textId="77777777" w:rsidR="00763AB4" w:rsidRPr="009E6DEA" w:rsidRDefault="00763AB4">
            <w:pPr>
              <w:pStyle w:val="Standard"/>
              <w:widowControl/>
              <w:numPr>
                <w:ilvl w:val="0"/>
                <w:numId w:val="3"/>
              </w:numPr>
              <w:spacing w:before="60" w:after="60" w:line="312" w:lineRule="auto"/>
              <w:ind w:left="0" w:firstLine="0"/>
            </w:pP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Dados pessoais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6A605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Nº Cartão SUS:</w:t>
            </w:r>
          </w:p>
        </w:tc>
      </w:tr>
      <w:tr w:rsidR="00763AB4" w:rsidRPr="009E6DEA" w14:paraId="086ACCD6" w14:textId="77777777" w:rsidTr="00103253">
        <w:tc>
          <w:tcPr>
            <w:tcW w:w="5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13DC76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Nome: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D6726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Data da avaliação:</w:t>
            </w:r>
            <w:r w:rsidR="006102D8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____/____/____</w:t>
            </w:r>
          </w:p>
        </w:tc>
      </w:tr>
      <w:tr w:rsidR="00763AB4" w:rsidRPr="009E6DEA" w14:paraId="356E9E82" w14:textId="77777777" w:rsidTr="00103253"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0F1C8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Data Nascimento:</w:t>
            </w:r>
            <w:r w:rsidR="00B172A9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____/____/____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88366F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Idade</w:t>
            </w:r>
            <w:r w:rsidR="00B172A9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(em anos)</w:t>
            </w: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D23AD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CPF</w:t>
            </w:r>
            <w:r w:rsidR="00B172A9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</w:p>
        </w:tc>
      </w:tr>
      <w:tr w:rsidR="00763AB4" w14:paraId="63D073DA" w14:textId="77777777" w:rsidTr="00103253"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C3A1F6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Sexo</w:t>
            </w: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:  (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1) masculino   (2) feminino</w:t>
            </w:r>
          </w:p>
          <w:p w14:paraId="3F29582C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(3) outro:</w:t>
            </w:r>
            <w:r w:rsidR="00941E91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___________________________________</w:t>
            </w:r>
          </w:p>
        </w:tc>
        <w:tc>
          <w:tcPr>
            <w:tcW w:w="5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868ED" w14:textId="77777777" w:rsidR="00941E91" w:rsidRPr="009E6DEA" w:rsidRDefault="00763AB4" w:rsidP="00B172A9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Estado civil:</w:t>
            </w: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1) solteiro   (2) casado   (3) viúvo   </w:t>
            </w:r>
          </w:p>
          <w:p w14:paraId="194E16E1" w14:textId="77777777" w:rsidR="00763AB4" w:rsidRDefault="00763AB4" w:rsidP="00B172A9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(4) outro</w:t>
            </w:r>
            <w:r w:rsidR="00B172A9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  <w:r w:rsidR="00941E91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_______________________________</w:t>
            </w:r>
          </w:p>
        </w:tc>
      </w:tr>
      <w:tr w:rsidR="00763AB4" w14:paraId="3C1BBE78" w14:textId="77777777" w:rsidTr="00103253">
        <w:tc>
          <w:tcPr>
            <w:tcW w:w="5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9624A" w14:textId="77777777" w:rsidR="00763AB4" w:rsidRDefault="00763AB4" w:rsidP="009E6DEA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Escola</w:t>
            </w:r>
            <w:r w:rsid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ridade: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C8088" w14:textId="77777777" w:rsidR="00763AB4" w:rsidRDefault="00941E91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  <w:r w:rsidR="00763AB4">
              <w:rPr>
                <w:rFonts w:ascii="Arial" w:eastAsia="Arial" w:hAnsi="Arial" w:cs="Arial"/>
                <w:color w:val="000000"/>
                <w:sz w:val="18"/>
                <w:szCs w:val="18"/>
              </w:rPr>
              <w:t>nos completos de estudos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: ___ ___</w:t>
            </w:r>
          </w:p>
        </w:tc>
      </w:tr>
      <w:tr w:rsidR="00FF0269" w:rsidRPr="00B172A9" w14:paraId="75B7A19D" w14:textId="77777777" w:rsidTr="00103253">
        <w:tblPrEx>
          <w:tblCellMar>
            <w:left w:w="113" w:type="dxa"/>
            <w:right w:w="108" w:type="dxa"/>
          </w:tblCellMar>
        </w:tblPrEx>
        <w:tc>
          <w:tcPr>
            <w:tcW w:w="5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CC00" w14:textId="77777777" w:rsidR="00FF0269" w:rsidRPr="00B172A9" w:rsidRDefault="00FF026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 w:rsidRPr="00B172A9">
              <w:rPr>
                <w:rFonts w:eastAsia="Times New Roman"/>
                <w:sz w:val="16"/>
                <w:szCs w:val="16"/>
                <w:lang w:eastAsia="pt-BR"/>
              </w:rPr>
              <w:t>(0) Analfabeto</w:t>
            </w:r>
          </w:p>
          <w:p w14:paraId="75ACDDA2" w14:textId="77777777" w:rsidR="00FF0269" w:rsidRPr="00B172A9" w:rsidRDefault="00FF026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 w:rsidRPr="00B172A9">
              <w:rPr>
                <w:rFonts w:eastAsia="Times New Roman"/>
                <w:sz w:val="16"/>
                <w:szCs w:val="16"/>
                <w:lang w:eastAsia="pt-BR"/>
              </w:rPr>
              <w:t>(1) 1ª a 4ª série incompleta do EF (antigo primário ou 1º grau)</w:t>
            </w:r>
          </w:p>
          <w:p w14:paraId="03BF948E" w14:textId="77777777" w:rsidR="00FF0269" w:rsidRPr="00B172A9" w:rsidRDefault="00FF026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 w:rsidRPr="00B172A9">
              <w:rPr>
                <w:rFonts w:eastAsia="Times New Roman"/>
                <w:sz w:val="16"/>
                <w:szCs w:val="16"/>
                <w:lang w:eastAsia="pt-BR"/>
              </w:rPr>
              <w:t>(2) 4ª série completa do EF (antigo primário ou 1º grau)</w:t>
            </w:r>
          </w:p>
          <w:p w14:paraId="67B2B312" w14:textId="77777777" w:rsidR="00FF0269" w:rsidRPr="00B172A9" w:rsidRDefault="00FF026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 w:rsidRPr="00B172A9">
              <w:rPr>
                <w:rFonts w:eastAsia="Times New Roman"/>
                <w:sz w:val="16"/>
                <w:szCs w:val="16"/>
                <w:lang w:eastAsia="pt-BR"/>
              </w:rPr>
              <w:t>(3) 5ª à 8ª série incompleta do EF (antigo ginásio ou 1º grau)</w:t>
            </w:r>
          </w:p>
          <w:p w14:paraId="4D8CAF2D" w14:textId="77777777" w:rsidR="00FF0269" w:rsidRPr="00B172A9" w:rsidRDefault="00FF026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 w:rsidRPr="00B172A9">
              <w:rPr>
                <w:rFonts w:eastAsia="Times New Roman"/>
                <w:sz w:val="16"/>
                <w:szCs w:val="16"/>
                <w:lang w:eastAsia="pt-BR"/>
              </w:rPr>
              <w:t>(4) Ensino fundamental completo (antigo ginásio ou 1º grau)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931EF" w14:textId="77777777" w:rsidR="00FF0269" w:rsidRPr="00B172A9" w:rsidRDefault="00FF026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 w:rsidRPr="00B172A9">
              <w:rPr>
                <w:rFonts w:eastAsia="Times New Roman"/>
                <w:sz w:val="16"/>
                <w:szCs w:val="16"/>
                <w:lang w:eastAsia="pt-BR"/>
              </w:rPr>
              <w:t>(5) Ensino médio incompleto (antigo colegial ou 2º grau)</w:t>
            </w:r>
          </w:p>
          <w:p w14:paraId="2C6D5679" w14:textId="77777777" w:rsidR="00B172A9" w:rsidRDefault="00FF026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 w:rsidRPr="00B172A9">
              <w:rPr>
                <w:rFonts w:eastAsia="Times New Roman"/>
                <w:sz w:val="16"/>
                <w:szCs w:val="16"/>
                <w:lang w:eastAsia="pt-BR"/>
              </w:rPr>
              <w:t>(</w:t>
            </w:r>
            <w:proofErr w:type="gramStart"/>
            <w:r w:rsidRPr="00B172A9">
              <w:rPr>
                <w:rFonts w:eastAsia="Times New Roman"/>
                <w:sz w:val="16"/>
                <w:szCs w:val="16"/>
                <w:lang w:eastAsia="pt-BR"/>
              </w:rPr>
              <w:t>6)Ensino</w:t>
            </w:r>
            <w:proofErr w:type="gramEnd"/>
            <w:r w:rsidRPr="00B172A9">
              <w:rPr>
                <w:rFonts w:eastAsia="Times New Roman"/>
                <w:sz w:val="16"/>
                <w:szCs w:val="16"/>
                <w:lang w:eastAsia="pt-BR"/>
              </w:rPr>
              <w:t xml:space="preserve"> médio completo (antigo colegial ou 2º grau)</w:t>
            </w:r>
          </w:p>
          <w:p w14:paraId="799B1FB8" w14:textId="77777777" w:rsidR="00B172A9" w:rsidRDefault="00B172A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sz w:val="16"/>
                <w:szCs w:val="16"/>
                <w:lang w:eastAsia="pt-BR"/>
              </w:rPr>
              <w:t>(</w:t>
            </w:r>
            <w:r w:rsidR="00FF0269" w:rsidRPr="00B172A9">
              <w:rPr>
                <w:rFonts w:eastAsia="Times New Roman"/>
                <w:sz w:val="16"/>
                <w:szCs w:val="16"/>
                <w:lang w:eastAsia="pt-BR"/>
              </w:rPr>
              <w:t>7</w:t>
            </w:r>
            <w:r>
              <w:rPr>
                <w:rFonts w:eastAsia="Times New Roman"/>
                <w:sz w:val="16"/>
                <w:szCs w:val="16"/>
                <w:lang w:eastAsia="pt-BR"/>
              </w:rPr>
              <w:t xml:space="preserve">) </w:t>
            </w:r>
            <w:r w:rsidR="00FF0269" w:rsidRPr="00B172A9">
              <w:rPr>
                <w:rFonts w:eastAsia="Times New Roman"/>
                <w:sz w:val="16"/>
                <w:szCs w:val="16"/>
                <w:lang w:eastAsia="pt-BR"/>
              </w:rPr>
              <w:t>Educação superior incompleta</w:t>
            </w:r>
          </w:p>
          <w:p w14:paraId="4F1CC5C9" w14:textId="77777777" w:rsidR="00B172A9" w:rsidRDefault="00B172A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sz w:val="16"/>
                <w:szCs w:val="16"/>
                <w:lang w:eastAsia="pt-BR"/>
              </w:rPr>
              <w:t>(</w:t>
            </w:r>
            <w:r w:rsidR="00FF0269" w:rsidRPr="00B172A9">
              <w:rPr>
                <w:rFonts w:eastAsia="Times New Roman"/>
                <w:sz w:val="16"/>
                <w:szCs w:val="16"/>
                <w:lang w:eastAsia="pt-BR"/>
              </w:rPr>
              <w:t>8</w:t>
            </w:r>
            <w:r>
              <w:rPr>
                <w:rFonts w:eastAsia="Times New Roman"/>
                <w:sz w:val="16"/>
                <w:szCs w:val="16"/>
                <w:lang w:eastAsia="pt-BR"/>
              </w:rPr>
              <w:t xml:space="preserve">) </w:t>
            </w:r>
            <w:r w:rsidR="00FF0269" w:rsidRPr="00B172A9">
              <w:rPr>
                <w:rFonts w:eastAsia="Times New Roman"/>
                <w:sz w:val="16"/>
                <w:szCs w:val="16"/>
                <w:lang w:eastAsia="pt-BR"/>
              </w:rPr>
              <w:t xml:space="preserve">Educação superior completa </w:t>
            </w:r>
          </w:p>
          <w:p w14:paraId="1DDC983F" w14:textId="77777777" w:rsidR="00B172A9" w:rsidRDefault="00B172A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sz w:val="16"/>
                <w:szCs w:val="16"/>
                <w:lang w:eastAsia="pt-BR"/>
              </w:rPr>
              <w:t>(</w:t>
            </w:r>
            <w:r w:rsidR="00FF0269" w:rsidRPr="00B172A9">
              <w:rPr>
                <w:rFonts w:eastAsia="Times New Roman"/>
                <w:sz w:val="16"/>
                <w:szCs w:val="16"/>
                <w:lang w:eastAsia="pt-BR"/>
              </w:rPr>
              <w:t>9</w:t>
            </w:r>
            <w:r>
              <w:rPr>
                <w:rFonts w:eastAsia="Times New Roman"/>
                <w:sz w:val="16"/>
                <w:szCs w:val="16"/>
                <w:lang w:eastAsia="pt-BR"/>
              </w:rPr>
              <w:t xml:space="preserve">) </w:t>
            </w:r>
            <w:r w:rsidR="00FF0269" w:rsidRPr="00B172A9">
              <w:rPr>
                <w:rFonts w:eastAsia="Times New Roman"/>
                <w:sz w:val="16"/>
                <w:szCs w:val="16"/>
                <w:lang w:eastAsia="pt-BR"/>
              </w:rPr>
              <w:t>Ignorado</w:t>
            </w:r>
          </w:p>
          <w:p w14:paraId="32C975C4" w14:textId="77777777" w:rsidR="00FF0269" w:rsidRPr="00B172A9" w:rsidRDefault="00B172A9" w:rsidP="00B172A9">
            <w:pPr>
              <w:suppressAutoHyphens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sz w:val="16"/>
                <w:szCs w:val="16"/>
                <w:lang w:eastAsia="pt-BR"/>
              </w:rPr>
              <w:t>(</w:t>
            </w:r>
            <w:r w:rsidR="00FF0269" w:rsidRPr="00B172A9">
              <w:rPr>
                <w:rFonts w:eastAsia="Times New Roman"/>
                <w:sz w:val="16"/>
                <w:szCs w:val="16"/>
                <w:lang w:eastAsia="pt-BR"/>
              </w:rPr>
              <w:t>10</w:t>
            </w:r>
            <w:r>
              <w:rPr>
                <w:rFonts w:eastAsia="Times New Roman"/>
                <w:sz w:val="16"/>
                <w:szCs w:val="16"/>
                <w:lang w:eastAsia="pt-BR"/>
              </w:rPr>
              <w:t xml:space="preserve">) </w:t>
            </w:r>
            <w:r w:rsidR="00FF0269" w:rsidRPr="00B172A9">
              <w:rPr>
                <w:rFonts w:eastAsia="Times New Roman"/>
                <w:sz w:val="16"/>
                <w:szCs w:val="16"/>
                <w:lang w:eastAsia="pt-BR"/>
              </w:rPr>
              <w:t xml:space="preserve"> Não se aplica</w:t>
            </w:r>
          </w:p>
        </w:tc>
      </w:tr>
      <w:tr w:rsidR="00763AB4" w14:paraId="7EF9E627" w14:textId="77777777" w:rsidTr="00103253">
        <w:tblPrEx>
          <w:tblCellMar>
            <w:left w:w="113" w:type="dxa"/>
            <w:right w:w="108" w:type="dxa"/>
          </w:tblCellMar>
        </w:tblPrEx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F3D5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Raça/Cor (autorreferida):   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1) Branca     (2) Preta     (3) Amarela      (4) Parda      (5) Indígena</w:t>
            </w:r>
          </w:p>
        </w:tc>
      </w:tr>
      <w:tr w:rsidR="00763AB4" w14:paraId="5159D16E" w14:textId="77777777" w:rsidTr="00103253">
        <w:tc>
          <w:tcPr>
            <w:tcW w:w="5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FF53B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Endereço residencial: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B5C8A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Bairro:</w:t>
            </w:r>
          </w:p>
        </w:tc>
      </w:tr>
      <w:tr w:rsidR="00763AB4" w14:paraId="055819FE" w14:textId="77777777" w:rsidTr="00103253">
        <w:tc>
          <w:tcPr>
            <w:tcW w:w="5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C444BF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Município: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40C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CEP:</w:t>
            </w:r>
          </w:p>
        </w:tc>
      </w:tr>
    </w:tbl>
    <w:p w14:paraId="1FE9D6F4" w14:textId="77777777" w:rsidR="00763AB4" w:rsidRDefault="00763AB4">
      <w:pPr>
        <w:pStyle w:val="Standard"/>
      </w:pPr>
    </w:p>
    <w:tbl>
      <w:tblPr>
        <w:tblW w:w="0" w:type="auto"/>
        <w:tblInd w:w="-10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969"/>
        <w:gridCol w:w="821"/>
        <w:gridCol w:w="5143"/>
      </w:tblGrid>
      <w:tr w:rsidR="00763AB4" w14:paraId="2A1B8E40" w14:textId="77777777">
        <w:tc>
          <w:tcPr>
            <w:tcW w:w="9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81286" w14:textId="77777777" w:rsidR="00763AB4" w:rsidRDefault="00763AB4">
            <w:pPr>
              <w:pStyle w:val="Standard"/>
              <w:widowControl/>
              <w:numPr>
                <w:ilvl w:val="0"/>
                <w:numId w:val="3"/>
              </w:numPr>
              <w:spacing w:before="60" w:after="60" w:line="312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Caracterização da exposição e da ocupação/atividade de trabalho</w:t>
            </w:r>
          </w:p>
        </w:tc>
      </w:tr>
      <w:tr w:rsidR="00763AB4" w14:paraId="6CF05913" w14:textId="77777777">
        <w:tblPrEx>
          <w:tblCellMar>
            <w:left w:w="10" w:type="dxa"/>
            <w:right w:w="10" w:type="dxa"/>
          </w:tblCellMar>
        </w:tblPrEx>
        <w:tc>
          <w:tcPr>
            <w:tcW w:w="4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2CF27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Nome do órgão, instituição ou local de trabalho:</w:t>
            </w:r>
          </w:p>
        </w:tc>
        <w:tc>
          <w:tcPr>
            <w:tcW w:w="5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F5298" w14:textId="77777777" w:rsidR="00763AB4" w:rsidRDefault="00763AB4">
            <w:pPr>
              <w:pStyle w:val="Standard"/>
              <w:widowControl/>
              <w:snapToGrid w:val="0"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63AB4" w14:paraId="42D1AA2B" w14:textId="77777777">
        <w:tblPrEx>
          <w:tblCellMar>
            <w:left w:w="10" w:type="dxa"/>
            <w:right w:w="10" w:type="dxa"/>
          </w:tblCellMar>
        </w:tblPrEx>
        <w:tc>
          <w:tcPr>
            <w:tcW w:w="4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60F2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Ocupação atual: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0690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Tempo na ocupação atual:</w:t>
            </w:r>
          </w:p>
          <w:p w14:paraId="245A99F9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____ ____ meses     ____ ____ anos</w:t>
            </w:r>
          </w:p>
        </w:tc>
      </w:tr>
      <w:tr w:rsidR="00763AB4" w14:paraId="2A87A538" w14:textId="77777777">
        <w:tblPrEx>
          <w:tblCellMar>
            <w:left w:w="10" w:type="dxa"/>
            <w:right w:w="10" w:type="dxa"/>
          </w:tblCellMar>
        </w:tblPrEx>
        <w:tc>
          <w:tcPr>
            <w:tcW w:w="4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79FCC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Ocupações e atividades de trabalho anteriores com exposição a contaminantes químicos e ou petróleo:</w:t>
            </w:r>
          </w:p>
          <w:p w14:paraId="62E23660" w14:textId="77777777" w:rsidR="00763AB4" w:rsidRDefault="001F573E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____________________________________________</w:t>
            </w:r>
          </w:p>
          <w:p w14:paraId="1B4CFEE8" w14:textId="77777777" w:rsidR="00763AB4" w:rsidRPr="001F573E" w:rsidRDefault="001F573E">
            <w:pPr>
              <w:pStyle w:val="Standard"/>
              <w:widowControl/>
              <w:spacing w:before="60" w:after="60" w:line="312" w:lineRule="auto"/>
            </w:pPr>
            <w:r w:rsidRPr="001F573E">
              <w:t>___________________________________</w:t>
            </w:r>
            <w:r>
              <w:t>__</w:t>
            </w:r>
          </w:p>
          <w:p w14:paraId="73DBDD26" w14:textId="77777777" w:rsidR="00763AB4" w:rsidRDefault="001F573E">
            <w:pPr>
              <w:pStyle w:val="Standard"/>
              <w:widowControl/>
              <w:spacing w:before="60" w:after="60" w:line="312" w:lineRule="auto"/>
            </w:pPr>
            <w:r>
              <w:t>_____________________________________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F6F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Tempo total de trabalho em meses e ou anos:</w:t>
            </w:r>
          </w:p>
          <w:p w14:paraId="6372147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____ ____ meses     ____ ____ anos</w:t>
            </w:r>
          </w:p>
        </w:tc>
      </w:tr>
      <w:tr w:rsidR="00763AB4" w14:paraId="043D6250" w14:textId="77777777">
        <w:tblPrEx>
          <w:tblCellMar>
            <w:left w:w="10" w:type="dxa"/>
            <w:right w:w="10" w:type="dxa"/>
          </w:tblCellMar>
        </w:tblPrEx>
        <w:tc>
          <w:tcPr>
            <w:tcW w:w="4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A319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Quando foi exposto ao óleo de petróleo, você era/estava na condição de:</w:t>
            </w:r>
          </w:p>
          <w:p w14:paraId="3DACEB9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trabalhador</w:t>
            </w:r>
          </w:p>
          <w:p w14:paraId="2DD78847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voluntário</w:t>
            </w:r>
          </w:p>
          <w:p w14:paraId="4093E60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outra:</w:t>
            </w:r>
            <w:r w:rsidR="001F573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___________________________________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A8E1" w14:textId="77777777" w:rsidR="00763AB4" w:rsidRDefault="001F573E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t</w:t>
            </w:r>
            <w:r w:rsidR="00763AB4">
              <w:rPr>
                <w:rFonts w:ascii="Arial" w:eastAsia="Arial" w:hAnsi="Arial" w:cs="Arial"/>
                <w:color w:val="000000"/>
                <w:sz w:val="18"/>
                <w:szCs w:val="18"/>
              </w:rPr>
              <w:t>rabalhador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qual</w:t>
            </w:r>
            <w:r w:rsidR="00763AB4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</w:p>
          <w:p w14:paraId="5FBA848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pescador</w:t>
            </w:r>
            <w:r w:rsidR="001F573E">
              <w:rPr>
                <w:rFonts w:ascii="Arial" w:eastAsia="Arial" w:hAnsi="Arial" w:cs="Arial"/>
                <w:color w:val="000000"/>
                <w:sz w:val="18"/>
                <w:szCs w:val="18"/>
              </w:rPr>
              <w:t>(a)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/marisqueira</w:t>
            </w:r>
            <w:r w:rsidR="001F573E">
              <w:rPr>
                <w:rFonts w:ascii="Arial" w:eastAsia="Arial" w:hAnsi="Arial" w:cs="Arial"/>
                <w:color w:val="000000"/>
                <w:sz w:val="18"/>
                <w:szCs w:val="18"/>
              </w:rPr>
              <w:t>(o)</w:t>
            </w:r>
          </w:p>
          <w:p w14:paraId="117AD8C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de limpeza urbana</w:t>
            </w:r>
          </w:p>
          <w:p w14:paraId="30DB2AC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de órgão ambiental</w:t>
            </w:r>
          </w:p>
          <w:p w14:paraId="6305D283" w14:textId="77777777" w:rsidR="00763AB4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de outro órgão público</w:t>
            </w:r>
            <w:r w:rsidR="001F573E">
              <w:rPr>
                <w:rFonts w:ascii="Arial" w:eastAsia="Arial" w:hAnsi="Arial" w:cs="Arial"/>
                <w:color w:val="000000"/>
                <w:sz w:val="18"/>
                <w:szCs w:val="18"/>
              </w:rPr>
              <w:t>: __________________________</w:t>
            </w:r>
          </w:p>
          <w:p w14:paraId="7169D5D6" w14:textId="77777777" w:rsidR="001F573E" w:rsidRDefault="001F573E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outro: ________________________________________</w:t>
            </w:r>
          </w:p>
        </w:tc>
      </w:tr>
      <w:tr w:rsidR="00763AB4" w14:paraId="14BC6735" w14:textId="77777777">
        <w:tblPrEx>
          <w:tblCellMar>
            <w:left w:w="10" w:type="dxa"/>
            <w:right w:w="10" w:type="dxa"/>
          </w:tblCellMar>
        </w:tblPrEx>
        <w:tc>
          <w:tcPr>
            <w:tcW w:w="4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F15C5F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Quando você teve contato com óleo de petróleo a primeira vez</w:t>
            </w:r>
            <w:r w:rsidR="001F573E">
              <w:rPr>
                <w:rFonts w:ascii="Arial" w:eastAsia="Arial" w:hAnsi="Arial" w:cs="Arial"/>
                <w:sz w:val="18"/>
                <w:szCs w:val="18"/>
              </w:rPr>
              <w:t xml:space="preserve"> (dia, mês, ano)</w:t>
            </w:r>
            <w:r>
              <w:rPr>
                <w:rFonts w:ascii="Arial" w:eastAsia="Arial" w:hAnsi="Arial" w:cs="Arial"/>
                <w:sz w:val="18"/>
                <w:szCs w:val="18"/>
              </w:rPr>
              <w:t>?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1830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Por quantas vezes teve contato</w:t>
            </w:r>
            <w:r w:rsidR="001F573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petróleo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?</w:t>
            </w:r>
          </w:p>
        </w:tc>
      </w:tr>
      <w:tr w:rsidR="00763AB4" w14:paraId="0E25129C" w14:textId="77777777">
        <w:tblPrEx>
          <w:tblCellMar>
            <w:left w:w="10" w:type="dxa"/>
            <w:right w:w="10" w:type="dxa"/>
          </w:tblCellMar>
        </w:tblPrEx>
        <w:tc>
          <w:tcPr>
            <w:tcW w:w="4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0108E" w14:textId="77777777" w:rsidR="00763AB4" w:rsidRDefault="001F573E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 q</w:t>
            </w:r>
            <w:r w:rsidR="00763AB4">
              <w:rPr>
                <w:rFonts w:ascii="Arial" w:eastAsia="Arial" w:hAnsi="Arial" w:cs="Arial"/>
                <w:color w:val="000000"/>
                <w:sz w:val="18"/>
                <w:szCs w:val="18"/>
              </w:rPr>
              <w:t>ual/quais atividades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teve contato com petróleo</w:t>
            </w:r>
            <w:r w:rsidR="00763AB4">
              <w:rPr>
                <w:rFonts w:ascii="Arial" w:eastAsia="Arial" w:hAnsi="Arial" w:cs="Arial"/>
                <w:color w:val="000000"/>
                <w:sz w:val="18"/>
                <w:szCs w:val="18"/>
              </w:rPr>
              <w:t>?</w:t>
            </w:r>
          </w:p>
          <w:p w14:paraId="3B17E92F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(1) limpeza de manchas de óleo na praia</w:t>
            </w:r>
          </w:p>
          <w:p w14:paraId="1F59827F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(2) fazendo contenção de óleo no mar</w:t>
            </w:r>
          </w:p>
          <w:p w14:paraId="47F0147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(3) ajudando a transportar/carregar (sacos e baldes com óleo?)</w:t>
            </w:r>
          </w:p>
          <w:p w14:paraId="604EA46C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(4) no armazenamento temporário</w:t>
            </w:r>
          </w:p>
        </w:tc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B919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 quais locais você esteve exposto ao petróleo (nomes, municípios)?</w:t>
            </w:r>
          </w:p>
          <w:p w14:paraId="50F7C33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Praia:</w:t>
            </w:r>
          </w:p>
          <w:p w14:paraId="4C089AE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Mangue:</w:t>
            </w:r>
          </w:p>
          <w:p w14:paraId="012B50CF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Mar (em barco):</w:t>
            </w:r>
          </w:p>
          <w:p w14:paraId="75C7D43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Transporte/armazenagem:</w:t>
            </w:r>
          </w:p>
        </w:tc>
      </w:tr>
      <w:tr w:rsidR="00763AB4" w14:paraId="216A00ED" w14:textId="77777777">
        <w:tc>
          <w:tcPr>
            <w:tcW w:w="9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7946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Tempo de exposição ao petróleo:</w:t>
            </w:r>
          </w:p>
          <w:p w14:paraId="38153A4A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Nº de dias:_______                 Média de horas diárias ______horas          Média de horas semanais _______horas</w:t>
            </w:r>
          </w:p>
        </w:tc>
      </w:tr>
      <w:tr w:rsidR="00763AB4" w14:paraId="5DB65FAF" w14:textId="77777777">
        <w:tblPrEx>
          <w:tblCellMar>
            <w:left w:w="10" w:type="dxa"/>
            <w:right w:w="10" w:type="dxa"/>
          </w:tblCellMar>
        </w:tblPrEx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247FB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Você estava utilizando uniforme de trabalho?</w:t>
            </w:r>
          </w:p>
          <w:p w14:paraId="248057C1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Calça: Sim </w:t>
            </w: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)    Não (   )</w:t>
            </w:r>
          </w:p>
          <w:p w14:paraId="6AB34C6B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Blusa: Sim </w:t>
            </w: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)    Não (   )</w:t>
            </w:r>
          </w:p>
          <w:p w14:paraId="7B87A5BF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Sapato fechado:  Sim </w:t>
            </w: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)    Não (   )</w:t>
            </w:r>
          </w:p>
          <w:p w14:paraId="1DEE7A6A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Boné:   Sim </w:t>
            </w: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)    Não (   )</w:t>
            </w:r>
          </w:p>
          <w:p w14:paraId="60DAE8E2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Colete: Sim </w:t>
            </w: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)    Não (   )</w:t>
            </w:r>
          </w:p>
        </w:tc>
        <w:tc>
          <w:tcPr>
            <w:tcW w:w="5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4FEAB" w14:textId="77777777" w:rsidR="00763AB4" w:rsidRPr="009E6DEA" w:rsidRDefault="00763AB4">
            <w:pPr>
              <w:pStyle w:val="Standard"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Utilizou equipamentos de proteção </w:t>
            </w:r>
            <w:r w:rsidR="001F573E" w:rsidRPr="009E6DEA">
              <w:rPr>
                <w:rFonts w:ascii="Arial" w:eastAsia="Arial" w:hAnsi="Arial" w:cs="Arial"/>
                <w:sz w:val="18"/>
                <w:szCs w:val="18"/>
              </w:rPr>
              <w:t xml:space="preserve">individual </w:t>
            </w:r>
            <w:r w:rsidRPr="009E6DEA">
              <w:rPr>
                <w:rFonts w:ascii="Arial" w:eastAsia="Arial" w:hAnsi="Arial" w:cs="Arial"/>
                <w:sz w:val="18"/>
                <w:szCs w:val="18"/>
              </w:rPr>
              <w:t>(EPI)?</w:t>
            </w:r>
          </w:p>
          <w:p w14:paraId="2B4AB46C" w14:textId="77777777" w:rsidR="00763AB4" w:rsidRPr="009E6DEA" w:rsidRDefault="00763AB4">
            <w:pPr>
              <w:pStyle w:val="Standard"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(1) Sim, todas as </w:t>
            </w:r>
            <w:proofErr w:type="gramStart"/>
            <w:r w:rsidRPr="009E6DEA">
              <w:rPr>
                <w:rFonts w:ascii="Arial" w:eastAsia="Arial" w:hAnsi="Arial" w:cs="Arial"/>
                <w:sz w:val="18"/>
                <w:szCs w:val="18"/>
              </w:rPr>
              <w:t>vezes  (</w:t>
            </w:r>
            <w:proofErr w:type="gramEnd"/>
            <w:r w:rsidRPr="009E6DEA">
              <w:rPr>
                <w:rFonts w:ascii="Arial" w:eastAsia="Arial" w:hAnsi="Arial" w:cs="Arial"/>
                <w:sz w:val="18"/>
                <w:szCs w:val="18"/>
              </w:rPr>
              <w:t>2) Sim, somente algumas vezes   (3) Não</w:t>
            </w:r>
          </w:p>
          <w:p w14:paraId="6BF865F4" w14:textId="77777777" w:rsidR="00763AB4" w:rsidRPr="009E6DEA" w:rsidRDefault="00763AB4">
            <w:pPr>
              <w:pStyle w:val="Standard"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Se sim, </w:t>
            </w:r>
            <w:r w:rsidR="001F573E" w:rsidRPr="009E6DEA">
              <w:rPr>
                <w:rFonts w:ascii="Arial" w:eastAsia="Arial" w:hAnsi="Arial" w:cs="Arial"/>
                <w:sz w:val="18"/>
                <w:szCs w:val="18"/>
              </w:rPr>
              <w:t>marque a frequência para cada um</w:t>
            </w:r>
            <w:r w:rsidR="00725E9E" w:rsidRPr="009E6DEA"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  <w:p w14:paraId="336C2FDC" w14:textId="77777777" w:rsidR="00763AB4" w:rsidRPr="009E6DEA" w:rsidRDefault="00763AB4">
            <w:pPr>
              <w:pStyle w:val="Standard"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 ) Camisa manga comprida    (   ) Calça comprida</w:t>
            </w:r>
          </w:p>
          <w:p w14:paraId="5874EC41" w14:textId="77777777" w:rsidR="00763AB4" w:rsidRPr="009E6DEA" w:rsidRDefault="00763AB4">
            <w:pPr>
              <w:pStyle w:val="Standard"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 ) Protetor solar     (   ) Boné com proteção do pescoço</w:t>
            </w:r>
          </w:p>
          <w:p w14:paraId="18985195" w14:textId="77777777" w:rsidR="001F573E" w:rsidRPr="009E6DEA" w:rsidRDefault="00763AB4" w:rsidP="001F573E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Luvas                  (   ) Botas</w:t>
            </w:r>
          </w:p>
          <w:p w14:paraId="267E7E0C" w14:textId="77777777" w:rsidR="00763AB4" w:rsidRPr="009E6DEA" w:rsidRDefault="00763AB4" w:rsidP="001F573E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Óculos de proteção</w:t>
            </w:r>
            <w:r w:rsidR="001F573E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      (   ) </w:t>
            </w:r>
            <w:r w:rsidR="001F573E" w:rsidRPr="009E6DEA">
              <w:rPr>
                <w:rFonts w:ascii="Arial" w:eastAsia="Arial" w:hAnsi="Arial" w:cs="Arial"/>
                <w:sz w:val="18"/>
                <w:szCs w:val="18"/>
              </w:rPr>
              <w:t>Máscara  Tipo: ________________</w:t>
            </w:r>
          </w:p>
        </w:tc>
      </w:tr>
    </w:tbl>
    <w:p w14:paraId="3881A7CC" w14:textId="77777777" w:rsidR="00763AB4" w:rsidRDefault="00763AB4"/>
    <w:tbl>
      <w:tblPr>
        <w:tblW w:w="9928" w:type="dxa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9928"/>
      </w:tblGrid>
      <w:tr w:rsidR="00763AB4" w14:paraId="1A85DEBD" w14:textId="77777777" w:rsidTr="00853004">
        <w:tc>
          <w:tcPr>
            <w:tcW w:w="9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F142D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pt-BR" w:bidi="ar-SA"/>
              </w:rPr>
              <w:t>Marque na figura abaixo o(s) local(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pt-BR" w:bidi="ar-SA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pt-BR" w:bidi="ar-SA"/>
              </w:rPr>
              <w:t>) onde teve contato direto do petróleo com a pele</w:t>
            </w:r>
          </w:p>
        </w:tc>
      </w:tr>
    </w:tbl>
    <w:p w14:paraId="1CBEAAB7" w14:textId="77777777" w:rsidR="00763AB4" w:rsidRDefault="008E74CD" w:rsidP="00631F5D">
      <w:pPr>
        <w:rPr>
          <w:rFonts w:ascii="Calibri" w:eastAsia="Linux Libertine G" w:hAnsi="Calibri" w:cs="Linux Libertine G"/>
          <w:sz w:val="24"/>
          <w:szCs w:val="24"/>
          <w:lang w:bidi="hi-IN"/>
        </w:rPr>
      </w:pPr>
      <w:r>
        <w:rPr>
          <w:noProof/>
          <w:lang w:eastAsia="pt-BR"/>
        </w:rPr>
        <w:drawing>
          <wp:anchor distT="0" distB="0" distL="114935" distR="114935" simplePos="0" relativeHeight="251628032" behindDoc="0" locked="0" layoutInCell="1" allowOverlap="1" wp14:anchorId="26881EE3" wp14:editId="4F15A25C">
            <wp:simplePos x="0" y="0"/>
            <wp:positionH relativeFrom="column">
              <wp:posOffset>210185</wp:posOffset>
            </wp:positionH>
            <wp:positionV relativeFrom="paragraph">
              <wp:posOffset>231775</wp:posOffset>
            </wp:positionV>
            <wp:extent cx="4458335" cy="3342640"/>
            <wp:effectExtent l="0" t="0" r="0" b="0"/>
            <wp:wrapSquare wrapText="bothSides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3342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tbl>
      <w:tblPr>
        <w:tblW w:w="0" w:type="auto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952"/>
        <w:gridCol w:w="1133"/>
        <w:gridCol w:w="568"/>
        <w:gridCol w:w="708"/>
        <w:gridCol w:w="1960"/>
        <w:gridCol w:w="24"/>
        <w:gridCol w:w="358"/>
        <w:gridCol w:w="3225"/>
      </w:tblGrid>
      <w:tr w:rsidR="00763AB4" w14:paraId="1A82AF6F" w14:textId="77777777">
        <w:tc>
          <w:tcPr>
            <w:tcW w:w="99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7EED8" w14:textId="77777777" w:rsidR="00763AB4" w:rsidRDefault="00763AB4">
            <w:pPr>
              <w:pStyle w:val="Standard"/>
              <w:widowControl/>
              <w:numPr>
                <w:ilvl w:val="0"/>
                <w:numId w:val="3"/>
              </w:numPr>
              <w:spacing w:before="60" w:after="60" w:line="312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Anamnese e história clínica</w:t>
            </w:r>
          </w:p>
        </w:tc>
      </w:tr>
      <w:tr w:rsidR="00763AB4" w14:paraId="037E0E30" w14:textId="77777777">
        <w:tblPrEx>
          <w:tblCellMar>
            <w:left w:w="10" w:type="dxa"/>
            <w:right w:w="10" w:type="dxa"/>
          </w:tblCellMar>
        </w:tblPrEx>
        <w:tc>
          <w:tcPr>
            <w:tcW w:w="63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0FC6F" w14:textId="77777777" w:rsidR="00763AB4" w:rsidRDefault="00763AB4">
            <w:pPr>
              <w:pStyle w:val="Standard"/>
              <w:widowControl/>
              <w:spacing w:before="60" w:after="60" w:line="312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Antecedentes pessoais</w:t>
            </w:r>
          </w:p>
        </w:tc>
        <w:tc>
          <w:tcPr>
            <w:tcW w:w="3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0F043" w14:textId="77777777" w:rsidR="00763AB4" w:rsidRDefault="00763AB4">
            <w:pPr>
              <w:pStyle w:val="Standard"/>
              <w:widowControl/>
              <w:spacing w:before="60" w:after="60" w:line="312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Histórico familiar</w:t>
            </w:r>
          </w:p>
        </w:tc>
      </w:tr>
      <w:tr w:rsidR="00763AB4" w14:paraId="0AFEE9B2" w14:textId="77777777">
        <w:tblPrEx>
          <w:tblCellMar>
            <w:left w:w="10" w:type="dxa"/>
            <w:right w:w="10" w:type="dxa"/>
          </w:tblCellMar>
        </w:tblPrEx>
        <w:trPr>
          <w:trHeight w:val="2946"/>
        </w:trPr>
        <w:tc>
          <w:tcPr>
            <w:tcW w:w="3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304B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HAS</w:t>
            </w:r>
          </w:p>
          <w:p w14:paraId="270943B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IAM</w:t>
            </w:r>
          </w:p>
          <w:p w14:paraId="29788047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AVC</w:t>
            </w:r>
          </w:p>
          <w:p w14:paraId="0EDDFCB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Cardiopatia</w:t>
            </w:r>
          </w:p>
          <w:p w14:paraId="75358313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Diabetes  (  )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Insulino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dependente</w:t>
            </w:r>
          </w:p>
          <w:p w14:paraId="20F2546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Alergias</w:t>
            </w:r>
          </w:p>
          <w:p w14:paraId="0B9BFD69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Reumatismos</w:t>
            </w:r>
          </w:p>
          <w:p w14:paraId="7A55556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</w:t>
            </w:r>
            <w:r>
              <w:rPr>
                <w:rFonts w:ascii="Arial" w:eastAsia="Arial" w:hAnsi="Arial" w:cs="Arial"/>
                <w:sz w:val="18"/>
                <w:szCs w:val="18"/>
              </w:rPr>
              <w:t>Câncer</w:t>
            </w:r>
            <w:r w:rsidR="00853004"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( ) de pele  ( ) outros</w:t>
            </w:r>
            <w:r w:rsidR="00853004">
              <w:rPr>
                <w:rFonts w:ascii="Arial" w:eastAsia="Arial" w:hAnsi="Arial" w:cs="Arial"/>
                <w:sz w:val="18"/>
                <w:szCs w:val="18"/>
              </w:rPr>
              <w:t>: _______</w:t>
            </w:r>
          </w:p>
          <w:p w14:paraId="36BA02FF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Epilepsia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1BB7E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Tuberculose</w:t>
            </w:r>
          </w:p>
          <w:p w14:paraId="585295D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Hanseníase</w:t>
            </w:r>
          </w:p>
          <w:p w14:paraId="734BDE87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Doença Mental</w:t>
            </w:r>
          </w:p>
          <w:p w14:paraId="40A4D76E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Asma</w:t>
            </w:r>
          </w:p>
          <w:p w14:paraId="0EE9708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Fraturas</w:t>
            </w:r>
          </w:p>
          <w:p w14:paraId="2C8DBAAA" w14:textId="77777777" w:rsidR="00853004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Uso Prótese:  (  ) Ocular </w:t>
            </w:r>
          </w:p>
          <w:p w14:paraId="543ECF44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Dentária  (  ) Ortopédica</w:t>
            </w:r>
          </w:p>
          <w:p w14:paraId="08A256C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Outros (especifique):</w:t>
            </w:r>
          </w:p>
        </w:tc>
        <w:tc>
          <w:tcPr>
            <w:tcW w:w="3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8839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HAS        (   ) IAM     (   ) AVC</w:t>
            </w:r>
          </w:p>
          <w:p w14:paraId="310CE32A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Cardiopatia</w:t>
            </w:r>
          </w:p>
          <w:p w14:paraId="56739BA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Diabetes       (   )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Insulino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dependente</w:t>
            </w:r>
          </w:p>
          <w:p w14:paraId="2C26FD8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Alergias        (   )  Asma</w:t>
            </w:r>
          </w:p>
          <w:p w14:paraId="6ED9162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Reumatismos</w:t>
            </w:r>
          </w:p>
          <w:p w14:paraId="1933EEE0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Câncer: qual?</w:t>
            </w:r>
            <w:r w:rsidR="0085300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_________________</w:t>
            </w:r>
          </w:p>
          <w:p w14:paraId="785FC20A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Tuberculose     (   ) Hanseníase</w:t>
            </w:r>
          </w:p>
          <w:p w14:paraId="0CA4027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Epilepsia       (   ) Doença Mental</w:t>
            </w:r>
          </w:p>
        </w:tc>
      </w:tr>
      <w:tr w:rsidR="00763AB4" w14:paraId="354C050C" w14:textId="77777777">
        <w:tblPrEx>
          <w:tblCellMar>
            <w:left w:w="10" w:type="dxa"/>
            <w:right w:w="10" w:type="dxa"/>
          </w:tblCellMar>
        </w:tblPrEx>
        <w:tc>
          <w:tcPr>
            <w:tcW w:w="3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580510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Internamentos; qual motivo?</w:t>
            </w:r>
          </w:p>
          <w:p w14:paraId="7BC727E0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1C053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Cirurgias; quais?</w:t>
            </w:r>
          </w:p>
        </w:tc>
      </w:tr>
      <w:tr w:rsidR="00763AB4" w14:paraId="4E439E85" w14:textId="77777777">
        <w:tc>
          <w:tcPr>
            <w:tcW w:w="99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A6F7B" w14:textId="77777777" w:rsidR="00763AB4" w:rsidRDefault="00763AB4">
            <w:pPr>
              <w:pStyle w:val="Recuodecorpodetexto31"/>
              <w:suppressAutoHyphens w:val="0"/>
              <w:spacing w:before="6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Histórico vacinal:  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  ) Difteria/Tétano        (   ) Hepatite A/B        (   ) Febre Amarela        (   ) Sarampo</w:t>
            </w:r>
          </w:p>
        </w:tc>
      </w:tr>
      <w:tr w:rsidR="00763AB4" w14:paraId="0337CC52" w14:textId="77777777">
        <w:trPr>
          <w:trHeight w:val="360"/>
        </w:trPr>
        <w:tc>
          <w:tcPr>
            <w:tcW w:w="99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5302E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Você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apresenta algum sintoma atualmente? </w:t>
            </w:r>
            <w:r w:rsidRPr="00853004">
              <w:rPr>
                <w:rFonts w:ascii="Arial" w:eastAsia="Arial" w:hAnsi="Arial" w:cs="Arial"/>
                <w:sz w:val="18"/>
                <w:szCs w:val="18"/>
              </w:rPr>
              <w:t>Qual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? Está realizando algum tratamento? Qual? Desde quando?</w:t>
            </w:r>
          </w:p>
          <w:p w14:paraId="14B622B7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5E7D54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5FAD7DC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63AB4" w14:paraId="15ED4E54" w14:textId="77777777">
        <w:trPr>
          <w:trHeight w:val="360"/>
        </w:trPr>
        <w:tc>
          <w:tcPr>
            <w:tcW w:w="99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61E83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Para mulheres:</w:t>
            </w:r>
          </w:p>
        </w:tc>
      </w:tr>
      <w:tr w:rsidR="00763AB4" w14:paraId="0DEDE67A" w14:textId="77777777">
        <w:tblPrEx>
          <w:tblCellMar>
            <w:left w:w="10" w:type="dxa"/>
            <w:right w:w="10" w:type="dxa"/>
          </w:tblCellMar>
        </w:tblPrEx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2A29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Data da última menstruação:</w:t>
            </w:r>
          </w:p>
        </w:tc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5406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Uso de contraceptivos:</w:t>
            </w:r>
          </w:p>
          <w:p w14:paraId="23052B7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(1) sim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não</w:t>
            </w:r>
          </w:p>
          <w:p w14:paraId="1861C2A9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Qual?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590FA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Nº de gestações:</w:t>
            </w:r>
          </w:p>
          <w:p w14:paraId="2E47C0E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Nascidos vivos:</w:t>
            </w:r>
          </w:p>
          <w:p w14:paraId="11BF4D89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Abortamentos:</w:t>
            </w:r>
          </w:p>
        </w:tc>
        <w:tc>
          <w:tcPr>
            <w:tcW w:w="3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E336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Gestação durante exposição:</w:t>
            </w:r>
          </w:p>
          <w:p w14:paraId="02D787F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(1) Sim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não</w:t>
            </w:r>
          </w:p>
          <w:p w14:paraId="2188889E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sim, quantas semanas?</w:t>
            </w:r>
          </w:p>
        </w:tc>
      </w:tr>
      <w:tr w:rsidR="00763AB4" w14:paraId="3C0C7FDC" w14:textId="77777777">
        <w:tc>
          <w:tcPr>
            <w:tcW w:w="99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F8EF6" w14:textId="77777777" w:rsidR="00763AB4" w:rsidRDefault="00760D41">
            <w:pPr>
              <w:pStyle w:val="Standard"/>
              <w:widowControl/>
              <w:numPr>
                <w:ilvl w:val="0"/>
                <w:numId w:val="3"/>
              </w:numPr>
              <w:spacing w:before="60" w:after="60" w:line="312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Sintomas referidos por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sistema                 </w:t>
            </w:r>
            <w:r w:rsidR="00631F5D"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Marque</w:t>
            </w:r>
            <w:proofErr w:type="gramEnd"/>
            <w:r w:rsidR="00631F5D"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com</w:t>
            </w:r>
            <w:r w:rsidR="00853004"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um x nos </w:t>
            </w:r>
            <w:r w:rsidR="00631F5D"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sintomas referidos</w:t>
            </w:r>
          </w:p>
        </w:tc>
      </w:tr>
      <w:tr w:rsidR="00763AB4" w14:paraId="4CB47EE9" w14:textId="77777777" w:rsidTr="00E91AF2">
        <w:tblPrEx>
          <w:tblCellMar>
            <w:left w:w="10" w:type="dxa"/>
            <w:right w:w="10" w:type="dxa"/>
          </w:tblCellMar>
        </w:tblPrEx>
        <w:trPr>
          <w:trHeight w:val="841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1E494" w14:textId="77777777" w:rsidR="00763AB4" w:rsidRDefault="00763AB4">
            <w:pPr>
              <w:pStyle w:val="Standard"/>
              <w:widowControl/>
              <w:tabs>
                <w:tab w:val="left" w:pos="993"/>
              </w:tabs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Dermatológicos</w:t>
            </w:r>
          </w:p>
          <w:p w14:paraId="65FACA72" w14:textId="77777777" w:rsidR="00763AB4" w:rsidRDefault="00763AB4">
            <w:pPr>
              <w:pStyle w:val="Standard"/>
              <w:widowControl/>
              <w:tabs>
                <w:tab w:val="left" w:pos="993"/>
              </w:tabs>
              <w:spacing w:before="60" w:after="60" w:line="312" w:lineRule="auto"/>
              <w:jc w:val="both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Manchas na pele</w:t>
            </w:r>
          </w:p>
          <w:p w14:paraId="6135589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Prurido</w:t>
            </w:r>
          </w:p>
          <w:p w14:paraId="5694AF9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Erupção cutânea (feridas)</w:t>
            </w:r>
          </w:p>
          <w:p w14:paraId="2121DF3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Outros:</w:t>
            </w:r>
            <w:r w:rsidR="00631F5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__________________</w:t>
            </w:r>
          </w:p>
        </w:tc>
        <w:tc>
          <w:tcPr>
            <w:tcW w:w="684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C4DBE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Neurológicos</w:t>
            </w:r>
          </w:p>
          <w:p w14:paraId="5ABF3DE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Tontura: (   ) Rotatória      (  ) Não rotatória    Número de episódios: _____</w:t>
            </w:r>
          </w:p>
          <w:p w14:paraId="75B78702" w14:textId="77777777" w:rsidR="00763AB4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CC356BC" w14:textId="77777777" w:rsidR="005B080A" w:rsidRDefault="005B080A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CE3194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Cefaleia; com que frequência? (1) diariamente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semanalmente   (3) esporadicament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14:paraId="7F4D8E5C" w14:textId="77777777" w:rsidR="00631F5D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Localização: </w:t>
            </w:r>
          </w:p>
          <w:p w14:paraId="5D5B49E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Fixa    (   ) Variável</w:t>
            </w:r>
          </w:p>
          <w:p w14:paraId="122EB46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Frontal   (   ) Temporal    (   ) Parietal    (   ) Occipital   (   )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Holocraniana</w:t>
            </w:r>
            <w:proofErr w:type="spellEnd"/>
          </w:p>
          <w:p w14:paraId="24CAAD14" w14:textId="77777777" w:rsidR="00763AB4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E5EA8D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Tremor:     (   ) de repouso   (   ) de ação</w:t>
            </w:r>
          </w:p>
          <w:p w14:paraId="607F1784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Perda da consciência:   (   ) traumática     (   ) não traumática</w:t>
            </w:r>
          </w:p>
          <w:p w14:paraId="06B608A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Causa: __________________________</w:t>
            </w:r>
          </w:p>
          <w:p w14:paraId="1075F4FD" w14:textId="77777777" w:rsidR="00763AB4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84441F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Crise Epilética: (para quem não tem diagnóstico de epilepsia)</w:t>
            </w:r>
          </w:p>
          <w:p w14:paraId="0DA4439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  )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convulsiva (  ) não convulsiva     (  ) abalos musculares</w:t>
            </w:r>
          </w:p>
          <w:p w14:paraId="71C249BA" w14:textId="77777777" w:rsidR="00763AB4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5935C28" w14:textId="77777777" w:rsidR="00631F5D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Fraqueza muscular:   (   ) episódica    (   ) constante</w:t>
            </w:r>
          </w:p>
          <w:p w14:paraId="41434079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generalizada     (   ) focal/segmentar</w:t>
            </w:r>
          </w:p>
          <w:p w14:paraId="4C0D48E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Parestesia:   (  ) generalizada      (   ) focal/segmentar</w:t>
            </w:r>
          </w:p>
          <w:p w14:paraId="34B2DC2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Alteração de memória:    (   ) recente      (   ) recente e antiga</w:t>
            </w:r>
          </w:p>
        </w:tc>
      </w:tr>
      <w:tr w:rsidR="00763AB4" w14:paraId="51A51D1F" w14:textId="77777777">
        <w:tblPrEx>
          <w:tblCellMar>
            <w:left w:w="10" w:type="dxa"/>
            <w:right w:w="10" w:type="dxa"/>
          </w:tblCellMar>
        </w:tblPrEx>
        <w:trPr>
          <w:trHeight w:val="2980"/>
        </w:trPr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759A12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Cardiorrespiratórios:</w:t>
            </w:r>
          </w:p>
          <w:p w14:paraId="11A46DD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Palpitações</w:t>
            </w:r>
          </w:p>
          <w:p w14:paraId="6C15DD7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Dispneia</w:t>
            </w:r>
          </w:p>
          <w:p w14:paraId="1DDEFA33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Tosse</w:t>
            </w:r>
          </w:p>
          <w:p w14:paraId="0E313EB0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Expectoração</w:t>
            </w:r>
          </w:p>
          <w:p w14:paraId="123E965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Dor torácica</w:t>
            </w:r>
          </w:p>
          <w:p w14:paraId="061A6E7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Sibilos</w:t>
            </w:r>
          </w:p>
          <w:p w14:paraId="3F0D4D95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Rouquidão</w:t>
            </w:r>
          </w:p>
          <w:p w14:paraId="7C66325B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Outros:</w:t>
            </w:r>
            <w:r w:rsidR="00631F5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___________________</w:t>
            </w:r>
          </w:p>
        </w:tc>
        <w:tc>
          <w:tcPr>
            <w:tcW w:w="684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6B61B" w14:textId="77777777" w:rsidR="00763AB4" w:rsidRDefault="00763AB4">
            <w:pPr>
              <w:widowControl w:val="0"/>
              <w:snapToGrid w:val="0"/>
              <w:spacing w:before="60" w:after="60" w:line="312" w:lineRule="auto"/>
            </w:pPr>
          </w:p>
        </w:tc>
      </w:tr>
      <w:tr w:rsidR="00763AB4" w14:paraId="527ECF3C" w14:textId="77777777">
        <w:tblPrEx>
          <w:tblCellMar>
            <w:left w:w="10" w:type="dxa"/>
            <w:right w:w="10" w:type="dxa"/>
          </w:tblCellMar>
        </w:tblPrEx>
        <w:tc>
          <w:tcPr>
            <w:tcW w:w="3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B1D15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Digestivos</w:t>
            </w:r>
          </w:p>
          <w:p w14:paraId="30777AE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Sialorréia</w:t>
            </w:r>
            <w:proofErr w:type="spellEnd"/>
          </w:p>
          <w:p w14:paraId="72B2ECA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Doenças faríngeas</w:t>
            </w:r>
          </w:p>
          <w:p w14:paraId="552E6CE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Náuseas</w:t>
            </w:r>
          </w:p>
          <w:p w14:paraId="7113F13E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Vômito</w:t>
            </w:r>
          </w:p>
          <w:p w14:paraId="251ABAE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Dor abdominal</w:t>
            </w:r>
          </w:p>
          <w:p w14:paraId="0D801E30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Cólicas abdominais</w:t>
            </w:r>
          </w:p>
          <w:p w14:paraId="0712BFC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Diarr</w:t>
            </w:r>
            <w:r w:rsidR="00E91AF2">
              <w:rPr>
                <w:rFonts w:ascii="Arial" w:eastAsia="Arial" w:hAnsi="Arial" w:cs="Arial"/>
                <w:color w:val="000000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ia</w:t>
            </w:r>
          </w:p>
          <w:p w14:paraId="7552F7F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Tenesmo retal</w:t>
            </w:r>
          </w:p>
        </w:tc>
        <w:tc>
          <w:tcPr>
            <w:tcW w:w="3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EFEE5" w14:textId="77777777" w:rsidR="00763AB4" w:rsidRDefault="00763AB4">
            <w:pPr>
              <w:pStyle w:val="Standard"/>
              <w:widowControl/>
              <w:tabs>
                <w:tab w:val="left" w:pos="993"/>
              </w:tabs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Outros sintomas</w:t>
            </w:r>
          </w:p>
          <w:p w14:paraId="738553F5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Astenia</w:t>
            </w:r>
          </w:p>
          <w:p w14:paraId="5CF2C3C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Falta de apetite</w:t>
            </w:r>
          </w:p>
          <w:p w14:paraId="684CB6BA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Alteração de Sono</w:t>
            </w:r>
          </w:p>
          <w:p w14:paraId="620AE1D3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Mudanças de comportamento</w:t>
            </w:r>
          </w:p>
          <w:p w14:paraId="568636D7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Diminuição da libido</w:t>
            </w:r>
          </w:p>
          <w:p w14:paraId="75F2B21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Impotência sexual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804D5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Oculares</w:t>
            </w:r>
          </w:p>
          <w:p w14:paraId="1ACE5ACA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Visão turva</w:t>
            </w:r>
          </w:p>
          <w:p w14:paraId="797DB12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Lacrimejamento</w:t>
            </w:r>
          </w:p>
          <w:p w14:paraId="660200BA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Outros ________</w:t>
            </w:r>
          </w:p>
          <w:p w14:paraId="75E2DE92" w14:textId="77777777" w:rsidR="00763AB4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1B8182AC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Outros:</w:t>
            </w:r>
          </w:p>
        </w:tc>
      </w:tr>
    </w:tbl>
    <w:p w14:paraId="65E106F6" w14:textId="77777777" w:rsidR="00763AB4" w:rsidRDefault="00763AB4"/>
    <w:tbl>
      <w:tblPr>
        <w:tblW w:w="0" w:type="auto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9927"/>
      </w:tblGrid>
      <w:tr w:rsidR="00763AB4" w14:paraId="7B82F935" w14:textId="77777777">
        <w:trPr>
          <w:trHeight w:val="614"/>
        </w:trPr>
        <w:tc>
          <w:tcPr>
            <w:tcW w:w="9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5073A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pt-BR" w:bidi="ar-SA"/>
              </w:rPr>
              <w:t>Marque na figura abaixo o(s) local(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pt-BR" w:bidi="ar-SA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pt-BR" w:bidi="ar-SA"/>
              </w:rPr>
              <w:t>) onde teve manchas, lesões, coceiras ou outro problema de pele após contato com petróleo.</w:t>
            </w:r>
          </w:p>
        </w:tc>
      </w:tr>
      <w:tr w:rsidR="00763AB4" w14:paraId="016C59C5" w14:textId="77777777">
        <w:trPr>
          <w:trHeight w:val="4935"/>
        </w:trPr>
        <w:tc>
          <w:tcPr>
            <w:tcW w:w="9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F6ED9" w14:textId="77777777" w:rsidR="00763AB4" w:rsidRDefault="008E74CD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noProof/>
                <w:color w:val="000000"/>
                <w:sz w:val="18"/>
                <w:szCs w:val="18"/>
                <w:lang w:eastAsia="pt-BR" w:bidi="ar-SA"/>
              </w:rPr>
              <w:lastRenderedPageBreak/>
              <w:drawing>
                <wp:inline distT="0" distB="0" distL="0" distR="0" wp14:anchorId="0C029099" wp14:editId="5971E3A5">
                  <wp:extent cx="5267325" cy="260985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" t="-9" r="-6" b="-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2609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C935D" w14:textId="77777777" w:rsidR="00763AB4" w:rsidRDefault="00763AB4"/>
    <w:p w14:paraId="416E247D" w14:textId="77777777" w:rsidR="00F50DEB" w:rsidRDefault="00F50DEB"/>
    <w:tbl>
      <w:tblPr>
        <w:tblW w:w="0" w:type="auto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078"/>
        <w:gridCol w:w="3543"/>
        <w:gridCol w:w="2307"/>
      </w:tblGrid>
      <w:tr w:rsidR="00763AB4" w14:paraId="2FC91453" w14:textId="77777777">
        <w:trPr>
          <w:trHeight w:val="400"/>
        </w:trPr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A9C40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Caracterização de hábitos</w:t>
            </w:r>
          </w:p>
        </w:tc>
      </w:tr>
      <w:tr w:rsidR="00763AB4" w14:paraId="51CE3365" w14:textId="77777777">
        <w:tblPrEx>
          <w:tblCellMar>
            <w:left w:w="10" w:type="dxa"/>
            <w:right w:w="10" w:type="dxa"/>
          </w:tblCellMar>
        </w:tblPrEx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1D7C28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É fumante?         (1) sim 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não</w:t>
            </w:r>
          </w:p>
          <w:p w14:paraId="1630F9BA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Ex-fumante?       (1) sim 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não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91D53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sim, há quantos anos fuma ou fumou?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6E14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Nº cigarros/dia:</w:t>
            </w:r>
          </w:p>
        </w:tc>
      </w:tr>
      <w:tr w:rsidR="00763AB4" w14:paraId="28005042" w14:textId="77777777">
        <w:tblPrEx>
          <w:tblCellMar>
            <w:left w:w="10" w:type="dxa"/>
            <w:right w:w="10" w:type="dxa"/>
          </w:tblCellMar>
        </w:tblPrEx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67D29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Consome bebida alcoólica?   (1) sim 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não</w:t>
            </w:r>
          </w:p>
          <w:p w14:paraId="1E4C7513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Outras drogas (1)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sim  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2) não Quais</w:t>
            </w:r>
            <w:r w:rsidR="00E91AF2">
              <w:rPr>
                <w:rFonts w:ascii="Arial" w:eastAsia="Arial" w:hAnsi="Arial" w:cs="Arial"/>
                <w:sz w:val="18"/>
                <w:szCs w:val="18"/>
              </w:rPr>
              <w:t>? _______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41205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 sim</w:t>
            </w: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, com que frequência</w:t>
            </w:r>
            <w:r w:rsidR="00E91AF2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consome bebida alcoólica</w:t>
            </w: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?</w:t>
            </w:r>
          </w:p>
          <w:p w14:paraId="46A44BE4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(1) diariamente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semanalmente   (3) esporadicament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</w:tr>
      <w:tr w:rsidR="00763AB4" w14:paraId="4711C801" w14:textId="77777777">
        <w:tblPrEx>
          <w:tblCellMar>
            <w:left w:w="10" w:type="dxa"/>
            <w:right w:w="10" w:type="dxa"/>
          </w:tblCellMar>
        </w:tblPrEx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3B311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Usa medicamentos: 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1) sim       (2) não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6AC5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(1) Uso contínuo 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Uso esporádico</w:t>
            </w:r>
          </w:p>
        </w:tc>
      </w:tr>
      <w:tr w:rsidR="00763AB4" w14:paraId="03A21699" w14:textId="77777777"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2B04C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Qual(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) medicamentos?</w:t>
            </w:r>
          </w:p>
        </w:tc>
      </w:tr>
      <w:tr w:rsidR="00763AB4" w14:paraId="31A0FA84" w14:textId="77777777"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9ADE4" w14:textId="77777777" w:rsidR="00763AB4" w:rsidRDefault="00763AB4">
            <w:pPr>
              <w:pStyle w:val="Recuodecorpodetexto31"/>
              <w:suppressAutoHyphens w:val="0"/>
              <w:spacing w:before="60" w:after="60" w:line="312" w:lineRule="auto"/>
              <w:ind w:left="0"/>
              <w:jc w:val="both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Anamnese alimentar – Consumo de peixes e mariscos</w:t>
            </w:r>
          </w:p>
        </w:tc>
      </w:tr>
      <w:tr w:rsidR="00763AB4" w14:paraId="38C86257" w14:textId="77777777"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76902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PEIXES </w:t>
            </w:r>
            <w:r>
              <w:rPr>
                <w:rFonts w:ascii="Arial" w:hAnsi="Arial" w:cs="Arial"/>
                <w:sz w:val="18"/>
                <w:szCs w:val="18"/>
              </w:rPr>
              <w:t xml:space="preserve">(sardinha, atum, vermelho, rabo aberto,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badejo,robalo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, barracuda</w:t>
            </w:r>
            <w:r w:rsidR="00E91AF2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tilápia, pintado, tambaqui, dourado </w:t>
            </w:r>
            <w:r w:rsidR="00F50DEB">
              <w:rPr>
                <w:rFonts w:ascii="Arial" w:hAnsi="Arial" w:cs="Arial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2244170B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Você consome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peixes de água salgada</w:t>
            </w:r>
            <w:r>
              <w:rPr>
                <w:rFonts w:ascii="Arial" w:hAnsi="Arial" w:cs="Arial"/>
                <w:sz w:val="18"/>
                <w:szCs w:val="18"/>
              </w:rPr>
              <w:t xml:space="preserve">?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(   ) não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 ou peixes de água doce</w:t>
            </w:r>
            <w:r>
              <w:rPr>
                <w:rFonts w:ascii="Arial" w:hAnsi="Arial" w:cs="Arial"/>
                <w:sz w:val="18"/>
                <w:szCs w:val="18"/>
              </w:rPr>
              <w:t xml:space="preserve">?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(   ) não</w:t>
            </w:r>
          </w:p>
          <w:p w14:paraId="2934C602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Se sim, qual a frequência?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diária   (   ) semanal  (   ) quinzenal   (   ) mensal   (   ) outra: _____________</w:t>
            </w:r>
          </w:p>
          <w:p w14:paraId="689CF95D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>Onde o peixe é comprado/obtido?</w:t>
            </w:r>
          </w:p>
          <w:p w14:paraId="69175F4A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diretamente do pescador   (   ) ambulante/feira   (   ) em supermercado   (   ) outro: __________________</w:t>
            </w:r>
          </w:p>
          <w:p w14:paraId="40AF9969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Normalmente, compra/consome:  Peixe fresco?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(   ) não   Ou congelado?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  (   ) não</w:t>
            </w:r>
          </w:p>
          <w:p w14:paraId="2B9D30D4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Sabe o estado/município de procedência do peixe que você consome? 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   (   ) não</w:t>
            </w:r>
          </w:p>
          <w:p w14:paraId="48670D22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>Se sim, qual?</w:t>
            </w:r>
          </w:p>
          <w:p w14:paraId="346F9C35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Já identificou vestígios de petróleo durante o pré-preparo do peixe?   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      (   ) não</w:t>
            </w:r>
          </w:p>
        </w:tc>
      </w:tr>
      <w:tr w:rsidR="00763AB4" w14:paraId="3250BE9D" w14:textId="77777777"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16936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MARISCOS</w:t>
            </w:r>
            <w:r>
              <w:rPr>
                <w:rFonts w:ascii="Arial" w:hAnsi="Arial" w:cs="Arial"/>
                <w:sz w:val="18"/>
                <w:szCs w:val="18"/>
              </w:rPr>
              <w:t xml:space="preserve"> (camarão de água salgada, lagosta, mexilhão, chumbinho, ostra, polvo, lula, siri, caranguejo etc</w:t>
            </w:r>
            <w:r w:rsidR="00E91AF2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):</w:t>
            </w:r>
          </w:p>
          <w:p w14:paraId="6BDE3300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Você consome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mariscos</w:t>
            </w:r>
            <w:r>
              <w:rPr>
                <w:rFonts w:ascii="Arial" w:hAnsi="Arial" w:cs="Arial"/>
                <w:sz w:val="18"/>
                <w:szCs w:val="18"/>
              </w:rPr>
              <w:t xml:space="preserve">?  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  (   ) não</w:t>
            </w:r>
          </w:p>
          <w:p w14:paraId="465786E7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Se sim, qual a frequência?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diária   (   ) semanal   (   ) quinzenal   (   ) mensal   (   ) outra: ____________</w:t>
            </w:r>
          </w:p>
          <w:p w14:paraId="26DF2828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>Onde o marisco é comprado/obtido?</w:t>
            </w:r>
          </w:p>
          <w:p w14:paraId="5A145102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diretamente da marisqueira   (   ) ambulante/feira   (   ) em supermercado   (   ) outro: __________________</w:t>
            </w:r>
          </w:p>
          <w:p w14:paraId="5874A8B2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Normalmente, compra/consome o marisco fresco? 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  (   ) não    Ou congelado? 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  (   ) não</w:t>
            </w:r>
          </w:p>
          <w:p w14:paraId="0E788EE2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Sabe o estado/município de procedência do marisco que você consome?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sim: __</w:t>
            </w:r>
            <w:r w:rsidR="00E91AF2">
              <w:rPr>
                <w:rFonts w:ascii="Arial" w:hAnsi="Arial" w:cs="Arial"/>
                <w:bCs/>
                <w:sz w:val="18"/>
                <w:szCs w:val="18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</w:rPr>
              <w:t>_______ (   ) não</w:t>
            </w:r>
          </w:p>
          <w:p w14:paraId="420E1BE4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Já identificou vestígios de petróleo durante o pré-preparo do marisco?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      (   ) não</w:t>
            </w:r>
          </w:p>
        </w:tc>
      </w:tr>
      <w:tr w:rsidR="00763AB4" w14:paraId="524BECF6" w14:textId="77777777"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D5D22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Tem o hábito de consumir alimentos à base de peixes e/ou mariscos, em bares e/ou restaurantes?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sim    (   ) não</w:t>
            </w:r>
          </w:p>
          <w:p w14:paraId="3BDAC1DC" w14:textId="77777777" w:rsidR="00763AB4" w:rsidRDefault="00763AB4">
            <w:pPr>
              <w:pStyle w:val="Recuodecorpodetexto31"/>
              <w:suppressAutoHyphens w:val="0"/>
              <w:spacing w:before="120" w:after="60" w:line="312" w:lineRule="auto"/>
              <w:ind w:left="0"/>
              <w:jc w:val="both"/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Se sim, qual a frequência?  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) semanal   (   ) quinzenal   (   ) uma vez por mês  (   ) outra: _____________</w:t>
            </w:r>
          </w:p>
        </w:tc>
      </w:tr>
    </w:tbl>
    <w:p w14:paraId="1E9C0D9B" w14:textId="77777777" w:rsidR="00763AB4" w:rsidRDefault="00763AB4">
      <w:pPr>
        <w:pageBreakBefore/>
        <w:rPr>
          <w:color w:val="000000"/>
          <w:sz w:val="16"/>
          <w:szCs w:val="16"/>
          <w:lang w:bidi="hi-IN"/>
        </w:rPr>
      </w:pPr>
    </w:p>
    <w:tbl>
      <w:tblPr>
        <w:tblW w:w="0" w:type="auto"/>
        <w:tblInd w:w="-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85"/>
        <w:gridCol w:w="2880"/>
        <w:gridCol w:w="2563"/>
      </w:tblGrid>
      <w:tr w:rsidR="00763AB4" w14:paraId="402E800B" w14:textId="77777777"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2B88A" w14:textId="77777777" w:rsidR="00763AB4" w:rsidRDefault="00763AB4" w:rsidP="009E6DEA">
            <w:pPr>
              <w:pStyle w:val="Standard"/>
              <w:widowControl/>
              <w:numPr>
                <w:ilvl w:val="0"/>
                <w:numId w:val="3"/>
              </w:numPr>
              <w:spacing w:before="60" w:after="60" w:line="312" w:lineRule="auto"/>
              <w:ind w:left="0" w:firstLine="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Exame </w:t>
            </w: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Físico     </w:t>
            </w:r>
            <w:r w:rsidR="00804D9D"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Marque com X os sinais e alterações encontrados</w:t>
            </w:r>
          </w:p>
        </w:tc>
      </w:tr>
      <w:tr w:rsidR="00763AB4" w14:paraId="26B41F2C" w14:textId="77777777">
        <w:trPr>
          <w:trHeight w:val="1998"/>
        </w:trPr>
        <w:tc>
          <w:tcPr>
            <w:tcW w:w="4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2EDC7" w14:textId="77777777" w:rsidR="00763AB4" w:rsidRPr="00EB7166" w:rsidRDefault="009E6DEA">
            <w:pPr>
              <w:pStyle w:val="Standard"/>
              <w:widowControl/>
              <w:spacing w:before="60" w:after="60" w:line="312" w:lineRule="auto"/>
            </w:pPr>
            <w:r w:rsidRPr="00EB7166">
              <w:rPr>
                <w:rFonts w:ascii="Arial" w:eastAsia="Arial" w:hAnsi="Arial" w:cs="Arial"/>
                <w:color w:val="000000"/>
                <w:sz w:val="18"/>
                <w:szCs w:val="18"/>
              </w:rPr>
              <w:t>Peso</w:t>
            </w:r>
            <w:r w:rsidR="00763AB4" w:rsidRPr="00EB7166">
              <w:rPr>
                <w:rFonts w:ascii="Arial" w:eastAsia="Arial" w:hAnsi="Arial" w:cs="Arial"/>
                <w:color w:val="000000"/>
                <w:sz w:val="18"/>
                <w:szCs w:val="18"/>
              </w:rPr>
              <w:t>: _____</w:t>
            </w:r>
            <w:proofErr w:type="gramStart"/>
            <w:r w:rsidR="00763AB4" w:rsidRPr="00EB7166">
              <w:rPr>
                <w:rFonts w:ascii="Arial" w:eastAsia="Arial" w:hAnsi="Arial" w:cs="Arial"/>
                <w:color w:val="000000"/>
                <w:sz w:val="18"/>
                <w:szCs w:val="18"/>
              </w:rPr>
              <w:t>Kg  Altura</w:t>
            </w:r>
            <w:proofErr w:type="gramEnd"/>
            <w:r w:rsidR="00763AB4" w:rsidRPr="00EB7166">
              <w:rPr>
                <w:rFonts w:ascii="Arial" w:eastAsia="Arial" w:hAnsi="Arial" w:cs="Arial"/>
                <w:color w:val="000000"/>
                <w:sz w:val="18"/>
                <w:szCs w:val="18"/>
              </w:rPr>
              <w:t>: _______m</w:t>
            </w:r>
          </w:p>
          <w:p w14:paraId="4C98C595" w14:textId="77777777" w:rsidR="00763AB4" w:rsidRPr="00EB7166" w:rsidRDefault="00763AB4">
            <w:pPr>
              <w:pStyle w:val="Recuodecorpodetexto31"/>
              <w:spacing w:before="60" w:after="60" w:line="288" w:lineRule="auto"/>
              <w:ind w:left="0"/>
            </w:pPr>
            <w:r w:rsidRPr="00EB7166">
              <w:rPr>
                <w:rFonts w:ascii="Arial" w:hAnsi="Arial" w:cs="Arial"/>
                <w:sz w:val="18"/>
                <w:szCs w:val="18"/>
              </w:rPr>
              <w:t>IMC: ______ kg/m²</w:t>
            </w:r>
          </w:p>
          <w:p w14:paraId="1BE0BA40" w14:textId="77777777" w:rsidR="00763AB4" w:rsidRDefault="00763AB4">
            <w:pPr>
              <w:pStyle w:val="Recuodecorpodetexto31"/>
              <w:spacing w:before="60" w:after="60" w:line="288" w:lineRule="auto"/>
              <w:ind w:left="0"/>
            </w:pPr>
            <w:r>
              <w:rPr>
                <w:rFonts w:ascii="Arial" w:hAnsi="Arial" w:cs="Arial"/>
                <w:sz w:val="18"/>
                <w:szCs w:val="18"/>
              </w:rPr>
              <w:t>TA:  ____ / ____ mm/Hg</w:t>
            </w:r>
          </w:p>
          <w:p w14:paraId="1755E9EA" w14:textId="77777777" w:rsidR="00763AB4" w:rsidRDefault="00763AB4">
            <w:pPr>
              <w:pStyle w:val="Recuodecorpodetexto31"/>
              <w:spacing w:before="60" w:after="60" w:line="288" w:lineRule="auto"/>
              <w:ind w:left="0"/>
            </w:pPr>
            <w:r>
              <w:rPr>
                <w:rFonts w:ascii="Arial" w:hAnsi="Arial" w:cs="Arial"/>
                <w:sz w:val="18"/>
                <w:szCs w:val="18"/>
              </w:rPr>
              <w:t xml:space="preserve">Pulso:  _______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bpm</w:t>
            </w:r>
            <w:proofErr w:type="spellEnd"/>
          </w:p>
          <w:p w14:paraId="55FB867B" w14:textId="77777777" w:rsidR="00763AB4" w:rsidRDefault="00763AB4">
            <w:pPr>
              <w:pStyle w:val="Recuodecorpodetexto31"/>
              <w:spacing w:before="60" w:after="60" w:line="288" w:lineRule="auto"/>
              <w:ind w:left="0"/>
            </w:pPr>
            <w:r>
              <w:rPr>
                <w:rFonts w:ascii="Arial" w:hAnsi="Arial" w:cs="Arial"/>
                <w:sz w:val="18"/>
                <w:szCs w:val="18"/>
              </w:rPr>
              <w:t>FR:  ___________incursões/min</w:t>
            </w:r>
          </w:p>
          <w:p w14:paraId="2D62F9AC" w14:textId="77777777" w:rsidR="00763AB4" w:rsidRDefault="00763AB4">
            <w:pPr>
              <w:pStyle w:val="Recuodecorpodetexto31"/>
              <w:spacing w:before="60" w:after="60" w:line="288" w:lineRule="auto"/>
              <w:ind w:left="0"/>
            </w:pPr>
            <w:r>
              <w:rPr>
                <w:rFonts w:ascii="Arial" w:hAnsi="Arial" w:cs="Arial"/>
                <w:sz w:val="18"/>
                <w:szCs w:val="18"/>
              </w:rPr>
              <w:t xml:space="preserve">Circunferência </w:t>
            </w:r>
            <w:r w:rsidRPr="00804D9D">
              <w:rPr>
                <w:rFonts w:ascii="Arial" w:hAnsi="Arial" w:cs="Arial"/>
                <w:sz w:val="18"/>
                <w:szCs w:val="18"/>
              </w:rPr>
              <w:t>abdominal natural:</w:t>
            </w:r>
            <w:r>
              <w:rPr>
                <w:rFonts w:ascii="Arial" w:hAnsi="Arial" w:cs="Arial"/>
                <w:sz w:val="18"/>
                <w:szCs w:val="18"/>
              </w:rPr>
              <w:t xml:space="preserve"> ____ cm</w:t>
            </w:r>
          </w:p>
        </w:tc>
        <w:tc>
          <w:tcPr>
            <w:tcW w:w="54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FEEB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Exame neurológico:</w:t>
            </w:r>
          </w:p>
          <w:p w14:paraId="2C10697F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Fácies: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) típico       (   ) atípico</w:t>
            </w:r>
          </w:p>
          <w:p w14:paraId="0CABE4B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Marcha:   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) Normal     (   ) Alterada</w:t>
            </w:r>
          </w:p>
          <w:p w14:paraId="3972D19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Equilíbrio:</w:t>
            </w:r>
          </w:p>
          <w:p w14:paraId="04DF912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Reflexo de Equilíbrio: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) Normal    (   ) Alterado</w:t>
            </w:r>
          </w:p>
          <w:p w14:paraId="0FCF81D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Andar sobre linha reta: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) consegue     (  ) não consegue</w:t>
            </w:r>
          </w:p>
        </w:tc>
      </w:tr>
      <w:tr w:rsidR="00763AB4" w14:paraId="205D3EF5" w14:textId="77777777">
        <w:trPr>
          <w:trHeight w:val="2171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C9234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Exame cutâneo/dermatológico</w:t>
            </w:r>
          </w:p>
          <w:p w14:paraId="4E21D01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Eritema</w:t>
            </w:r>
          </w:p>
          <w:p w14:paraId="0238340F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Edema</w:t>
            </w:r>
          </w:p>
          <w:p w14:paraId="4131DE0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Vesiculações</w:t>
            </w:r>
            <w:proofErr w:type="spellEnd"/>
          </w:p>
          <w:p w14:paraId="3120277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Mudanças de pigmentação</w:t>
            </w:r>
          </w:p>
          <w:p w14:paraId="3997A893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Especificar:</w:t>
            </w:r>
            <w:r w:rsidR="00804D9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_______________________________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AD1CB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Força Muscular (grau de 0/5 a 5/5):</w:t>
            </w:r>
          </w:p>
          <w:p w14:paraId="27BF09A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MMSS proximal ....................  MMSS distal ..................</w:t>
            </w:r>
          </w:p>
          <w:p w14:paraId="66E2FCC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MMII proximal ....................    MMII distal ....................</w:t>
            </w:r>
          </w:p>
          <w:p w14:paraId="2D082A59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Atrofias musculares: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) Distal        (   ) Proximal</w:t>
            </w:r>
          </w:p>
          <w:p w14:paraId="2D4D59D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Reflexos (de 0 a 4+)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:  (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) MMSS     (   ) MMII</w:t>
            </w:r>
          </w:p>
          <w:p w14:paraId="0B7B9DB1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Sensibilidade: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normal    (   ) alterada</w:t>
            </w:r>
          </w:p>
        </w:tc>
      </w:tr>
      <w:tr w:rsidR="00763AB4" w14:paraId="2426BA9E" w14:textId="77777777">
        <w:trPr>
          <w:trHeight w:val="1560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50490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Exame de cabeça:</w:t>
            </w:r>
          </w:p>
          <w:p w14:paraId="56CCCDB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Lacrimejamento</w:t>
            </w:r>
          </w:p>
          <w:p w14:paraId="09FC0726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Miose</w:t>
            </w:r>
            <w:proofErr w:type="spellEnd"/>
          </w:p>
          <w:p w14:paraId="24AAFC59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Midríase</w:t>
            </w:r>
          </w:p>
          <w:p w14:paraId="4E9F9702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Conjuntivite</w:t>
            </w:r>
          </w:p>
          <w:p w14:paraId="5B70F5CD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Sialorreia</w:t>
            </w:r>
          </w:p>
          <w:p w14:paraId="17929DA8" w14:textId="77777777" w:rsidR="00763AB4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Faringe eritematosa</w:t>
            </w:r>
          </w:p>
        </w:tc>
        <w:tc>
          <w:tcPr>
            <w:tcW w:w="54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6E3E3" w14:textId="77777777" w:rsidR="00763AB4" w:rsidRDefault="00763AB4">
            <w:pPr>
              <w:pStyle w:val="Standard"/>
              <w:widowControl/>
              <w:snapToGrid w:val="0"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9515B9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Teste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Romberg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: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positivo  (   ) negativo</w:t>
            </w:r>
          </w:p>
          <w:p w14:paraId="4133D838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Tremor: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repouso  (   ) ação</w:t>
            </w:r>
          </w:p>
          <w:p w14:paraId="7CFABBE0" w14:textId="77777777" w:rsidR="00763AB4" w:rsidRDefault="006B1723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 </w:t>
            </w:r>
            <w:proofErr w:type="spellStart"/>
            <w:r w:rsidR="00763AB4">
              <w:rPr>
                <w:rFonts w:ascii="Arial" w:eastAsia="Arial" w:hAnsi="Arial" w:cs="Arial"/>
                <w:color w:val="000000"/>
                <w:sz w:val="18"/>
                <w:szCs w:val="18"/>
              </w:rPr>
              <w:t>Fasciculações</w:t>
            </w:r>
            <w:proofErr w:type="spellEnd"/>
          </w:p>
          <w:p w14:paraId="3A0670EB" w14:textId="77777777" w:rsidR="00763AB4" w:rsidRDefault="006B1723">
            <w:pPr>
              <w:pStyle w:val="Standard"/>
              <w:widowControl/>
              <w:spacing w:before="60" w:after="60" w:line="312" w:lineRule="auto"/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) </w:t>
            </w:r>
            <w:r w:rsidR="00763AB4">
              <w:rPr>
                <w:rFonts w:ascii="Arial" w:eastAsia="Arial" w:hAnsi="Arial" w:cs="Arial"/>
                <w:color w:val="000000"/>
                <w:sz w:val="18"/>
                <w:szCs w:val="18"/>
              </w:rPr>
              <w:t>Presença de reflexos patológicos (especifique</w:t>
            </w:r>
            <w:r w:rsidR="00763AB4">
              <w:rPr>
                <w:rFonts w:ascii="Arial" w:eastAsia="Arial" w:hAnsi="Arial" w:cs="Arial"/>
                <w:sz w:val="18"/>
                <w:szCs w:val="18"/>
              </w:rPr>
              <w:t>): ________________</w:t>
            </w:r>
            <w:r>
              <w:rPr>
                <w:rFonts w:ascii="Arial" w:eastAsia="Arial" w:hAnsi="Arial" w:cs="Arial"/>
                <w:sz w:val="18"/>
                <w:szCs w:val="18"/>
              </w:rPr>
              <w:t>_________________________________</w:t>
            </w:r>
          </w:p>
        </w:tc>
      </w:tr>
      <w:tr w:rsidR="00763AB4" w14:paraId="369AD019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211AB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Exame </w:t>
            </w:r>
            <w:r w:rsidR="006B1723"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do </w:t>
            </w: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sistema respiratório:</w:t>
            </w:r>
          </w:p>
          <w:p w14:paraId="21FCB7E5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 Expansibilidade torácica</w:t>
            </w:r>
          </w:p>
          <w:p w14:paraId="77279FE2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 Roncos</w:t>
            </w:r>
          </w:p>
          <w:p w14:paraId="462D9D2F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Sibilos</w:t>
            </w:r>
          </w:p>
          <w:p w14:paraId="5EF3E61E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Crepitações</w:t>
            </w:r>
          </w:p>
          <w:p w14:paraId="4DD00921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</w:t>
            </w:r>
            <w:proofErr w:type="spell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Disfonia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B16F9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Exame cardiocirculatório:</w:t>
            </w:r>
          </w:p>
          <w:p w14:paraId="7BAD1C14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(  )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Arritmias cardíacas</w:t>
            </w:r>
          </w:p>
          <w:p w14:paraId="3B1B325D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Sopros</w:t>
            </w:r>
          </w:p>
          <w:p w14:paraId="1D67E072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Extremidades:</w:t>
            </w:r>
          </w:p>
          <w:p w14:paraId="351A33E8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Edemas</w:t>
            </w:r>
          </w:p>
          <w:p w14:paraId="4946117D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Cianose</w:t>
            </w:r>
          </w:p>
          <w:p w14:paraId="2019C9D2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Varizes</w:t>
            </w:r>
          </w:p>
          <w:p w14:paraId="186035DD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Deformidades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F1815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jc w:val="both"/>
            </w:pP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Exame </w:t>
            </w:r>
            <w:r w:rsidR="006B1723"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de </w:t>
            </w:r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abdômen:</w:t>
            </w:r>
          </w:p>
          <w:p w14:paraId="7E4BAB53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proofErr w:type="gram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  </w:t>
            </w:r>
            <w:proofErr w:type="gram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) </w:t>
            </w:r>
            <w:proofErr w:type="spellStart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Megalias</w:t>
            </w:r>
            <w:proofErr w:type="spellEnd"/>
          </w:p>
          <w:p w14:paraId="37F89D38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Especificar</w:t>
            </w:r>
            <w:r w:rsidR="006B1723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alterações: _______________________</w:t>
            </w:r>
          </w:p>
          <w:p w14:paraId="57B42FCE" w14:textId="77777777" w:rsidR="006B1723" w:rsidRPr="009E6DEA" w:rsidRDefault="006B1723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_______________________</w:t>
            </w:r>
          </w:p>
        </w:tc>
      </w:tr>
      <w:tr w:rsidR="00763AB4" w14:paraId="3F0A9841" w14:textId="77777777"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9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E15E3" w14:textId="77777777" w:rsidR="00763AB4" w:rsidRDefault="00763AB4">
            <w:pPr>
              <w:pStyle w:val="Standard"/>
              <w:widowControl/>
              <w:spacing w:before="60" w:after="60" w:line="312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Exames mentais e intelectuais básicos –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Testes cognitivos</w:t>
            </w:r>
          </w:p>
        </w:tc>
      </w:tr>
      <w:tr w:rsidR="00763AB4" w14:paraId="04249BDC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FD9F2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Solicitar que a pessoa diga e marcar se </w:t>
            </w:r>
            <w:r w:rsidR="006B1723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</w:t>
            </w: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resposta foi correta ou não:</w:t>
            </w:r>
          </w:p>
          <w:p w14:paraId="07D8D4B6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Dizer os dias da semana de maneira inversa:</w:t>
            </w:r>
          </w:p>
          <w:p w14:paraId="2464FBA6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Em que ano estamos, em que dia?</w:t>
            </w:r>
          </w:p>
          <w:p w14:paraId="5116C541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Diga os números pares: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A200F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E6DEA">
              <w:rPr>
                <w:rFonts w:ascii="Arial" w:eastAsia="Arial" w:hAnsi="Arial" w:cs="Arial"/>
                <w:b/>
                <w:sz w:val="18"/>
                <w:szCs w:val="18"/>
              </w:rPr>
              <w:t xml:space="preserve">SQR20 – </w:t>
            </w:r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Detecção de transtornos psíquicos menores (ver perguntas no </w:t>
            </w:r>
            <w:r w:rsidR="000136ED" w:rsidRPr="009E6DEA"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Pr="009E6DEA">
              <w:rPr>
                <w:rFonts w:ascii="Arial" w:eastAsia="Arial" w:hAnsi="Arial" w:cs="Arial"/>
                <w:sz w:val="18"/>
                <w:szCs w:val="18"/>
              </w:rPr>
              <w:t xml:space="preserve">nexo </w:t>
            </w:r>
            <w:r w:rsidR="000136ED" w:rsidRPr="009E6DEA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Pr="009E6DEA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14:paraId="40CCCA4C" w14:textId="77777777" w:rsidR="000136ED" w:rsidRPr="009E6DEA" w:rsidRDefault="000136ED">
            <w:pPr>
              <w:pStyle w:val="Standard"/>
              <w:widowControl/>
              <w:spacing w:before="60" w:after="60" w:line="312" w:lineRule="auto"/>
            </w:pPr>
            <w:r w:rsidRPr="009E6DEA">
              <w:rPr>
                <w:rFonts w:ascii="Arial" w:eastAsia="Arial" w:hAnsi="Arial" w:cs="Arial"/>
                <w:sz w:val="18"/>
                <w:szCs w:val="18"/>
              </w:rPr>
              <w:t>Resultado: ___________________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9A05A" w14:textId="77777777" w:rsidR="00763AB4" w:rsidRPr="009E6DEA" w:rsidRDefault="00763AB4">
            <w:pPr>
              <w:pStyle w:val="Standard"/>
              <w:widowControl/>
              <w:spacing w:before="60" w:after="60" w:line="312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E6DE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MoCA</w:t>
            </w:r>
            <w:proofErr w:type="spellEnd"/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: Avaliação Cognitiva Montreal; recomenda-se aplicar antes da consulta médica; ver anexos </w:t>
            </w:r>
            <w:r w:rsidR="000136ED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 </w:t>
            </w:r>
            <w:r w:rsidR="000136ED"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  <w:p w14:paraId="54094EE5" w14:textId="77777777" w:rsidR="000136ED" w:rsidRPr="009E6DEA" w:rsidRDefault="000136ED">
            <w:pPr>
              <w:pStyle w:val="Standard"/>
              <w:widowControl/>
              <w:spacing w:before="60" w:after="60" w:line="312" w:lineRule="auto"/>
              <w:jc w:val="both"/>
            </w:pPr>
            <w:r w:rsidRPr="009E6DEA">
              <w:rPr>
                <w:rFonts w:ascii="Arial" w:eastAsia="Arial" w:hAnsi="Arial" w:cs="Arial"/>
                <w:color w:val="000000"/>
                <w:sz w:val="18"/>
                <w:szCs w:val="18"/>
              </w:rPr>
              <w:t>Resultado: ________________</w:t>
            </w:r>
          </w:p>
        </w:tc>
      </w:tr>
    </w:tbl>
    <w:p w14:paraId="0B7BF348" w14:textId="77777777" w:rsidR="00532B09" w:rsidRDefault="00532B09">
      <w:pPr>
        <w:pStyle w:val="Standard"/>
        <w:widowControl/>
        <w:spacing w:before="60" w:after="144" w:line="288" w:lineRule="auto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W w:w="9923" w:type="dxa"/>
        <w:tblInd w:w="-29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392"/>
        <w:gridCol w:w="1842"/>
        <w:gridCol w:w="1559"/>
        <w:gridCol w:w="1559"/>
        <w:gridCol w:w="1571"/>
      </w:tblGrid>
      <w:tr w:rsidR="00763AB4" w14:paraId="46022959" w14:textId="77777777" w:rsidTr="00CF6B22"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0D904" w14:textId="77777777" w:rsidR="00763AB4" w:rsidRDefault="00763AB4">
            <w:pPr>
              <w:pStyle w:val="Standard"/>
              <w:widowControl/>
              <w:numPr>
                <w:ilvl w:val="0"/>
                <w:numId w:val="3"/>
              </w:numPr>
              <w:spacing w:before="60" w:after="60" w:line="312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Resultados dos exames de rotina para monitoramento da saúde:</w:t>
            </w:r>
          </w:p>
        </w:tc>
      </w:tr>
      <w:tr w:rsidR="00763AB4" w14:paraId="0D8C71AC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90C54" w14:textId="77777777" w:rsidR="00763AB4" w:rsidRDefault="00763AB4">
            <w:pPr>
              <w:pStyle w:val="Standard"/>
              <w:spacing w:before="60" w:after="60" w:line="312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Exames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AD9EA" w14:textId="77777777" w:rsidR="00763AB4" w:rsidRDefault="00763AB4">
            <w:pPr>
              <w:pStyle w:val="Standard"/>
              <w:spacing w:before="60" w:after="60" w:line="312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 / resultado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6D953" w14:textId="77777777" w:rsidR="00763AB4" w:rsidRDefault="00763AB4">
            <w:pPr>
              <w:pStyle w:val="Standard"/>
              <w:spacing w:line="312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 / resultado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AC0D9C" w14:textId="77777777" w:rsidR="00763AB4" w:rsidRDefault="00763AB4">
            <w:pPr>
              <w:pStyle w:val="Standard"/>
              <w:spacing w:line="312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 / resultado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E5F3" w14:textId="77777777" w:rsidR="00763AB4" w:rsidRDefault="00763AB4">
            <w:pPr>
              <w:pStyle w:val="Standard"/>
              <w:spacing w:line="312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 / resultado</w:t>
            </w:r>
          </w:p>
        </w:tc>
      </w:tr>
      <w:tr w:rsidR="00763AB4" w14:paraId="408E5112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19785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Hemograma completo (com plaquetas e hematócrito)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4EA075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6E8BDC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F84B38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A6415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384AAA06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C8F868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VHS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EE7197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889674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0CFDC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2FE18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71A4A03E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970B6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PCR ultrassensível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15C95D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AC70F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134EDB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218B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010E3B87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4670E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TGO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1259BA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  <w:shd w:val="clear" w:color="auto" w:fill="FFFF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92604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041B14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FADDF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5F7739CB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E52BB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TGP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889B9D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  <w:shd w:val="clear" w:color="auto" w:fill="FFFF0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C6A68C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F01627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E8452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604150B6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11242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Gama-GT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56754B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DEC040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821059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9E98A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14083022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C24071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Ureia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EFF39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021530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38012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4FDC5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133B6883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2B395B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Creatinina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4429F5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0A63F0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A8B00C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6AF99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7BD5FCBC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51AAA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Sumário de Urina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CEAFC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4FAFB9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50E72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7F4C5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07F2C6E6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4DA9F6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Hemoglobina Glicada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E3156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78A74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C778A7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C89E4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7640A3F8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51B95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ECG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BFD52F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22C6F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4F9FA6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C90EE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78000782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DF5310" w14:textId="77777777" w:rsidR="00763AB4" w:rsidRDefault="00763AB4">
            <w:pPr>
              <w:pStyle w:val="Standard"/>
              <w:spacing w:before="60" w:after="60" w:line="312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Outros a critério médico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24AEE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15632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46573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4C9D6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63AB4" w14:paraId="2F814610" w14:textId="77777777" w:rsidTr="00CF6B22">
        <w:tblPrEx>
          <w:tblCellMar>
            <w:left w:w="10" w:type="dxa"/>
            <w:right w:w="10" w:type="dxa"/>
          </w:tblCellMar>
        </w:tblPrEx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2CEE3A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C0568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8348E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1A41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D1451" w14:textId="77777777" w:rsidR="00763AB4" w:rsidRDefault="00763AB4">
            <w:pPr>
              <w:pStyle w:val="Standard"/>
              <w:snapToGrid w:val="0"/>
              <w:spacing w:before="60" w:after="60" w:line="312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D69971A" w14:textId="77777777" w:rsidR="00763AB4" w:rsidRDefault="00763AB4">
      <w:pPr>
        <w:pStyle w:val="Standard"/>
        <w:rPr>
          <w:rFonts w:ascii="Arial" w:eastAsia="Arial" w:hAnsi="Arial" w:cs="Arial"/>
          <w:sz w:val="18"/>
          <w:szCs w:val="18"/>
        </w:rPr>
      </w:pPr>
    </w:p>
    <w:tbl>
      <w:tblPr>
        <w:tblW w:w="9923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2"/>
        <w:gridCol w:w="8091"/>
      </w:tblGrid>
      <w:tr w:rsidR="00763AB4" w14:paraId="3CD2CAD4" w14:textId="77777777" w:rsidTr="00CF6B22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67845" w14:textId="77777777" w:rsidR="00763AB4" w:rsidRDefault="00763AB4">
            <w:pPr>
              <w:pStyle w:val="Standard"/>
              <w:widowControl/>
              <w:spacing w:before="60" w:after="60" w:line="264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0AEE9" w14:textId="77777777" w:rsidR="00763AB4" w:rsidRDefault="00763AB4">
            <w:pPr>
              <w:pStyle w:val="Standard"/>
              <w:widowControl/>
              <w:spacing w:before="60" w:after="60" w:line="264" w:lineRule="auto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Conclusão / resultado da avaliação médico-clínica, encaminhamentos e condutas:</w:t>
            </w:r>
          </w:p>
        </w:tc>
      </w:tr>
      <w:tr w:rsidR="00763AB4" w14:paraId="6C99BF23" w14:textId="77777777" w:rsidTr="00CF6B22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C0AF7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DB1C6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63AB4" w14:paraId="361D2C53" w14:textId="77777777" w:rsidTr="00CF6B22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6831F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11B32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63AB4" w14:paraId="47350504" w14:textId="77777777" w:rsidTr="00CF6B22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3A39DB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A47E6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63AB4" w14:paraId="56A2F24F" w14:textId="77777777" w:rsidTr="00CF6B22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E48B6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85B4A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63AB4" w14:paraId="0243ADEC" w14:textId="77777777" w:rsidTr="00CF6B22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6A507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5DFB2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63AB4" w14:paraId="376576A2" w14:textId="77777777" w:rsidTr="00CF6B22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3ECC1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A6E4" w14:textId="77777777" w:rsidR="00763AB4" w:rsidRDefault="00763AB4">
            <w:pPr>
              <w:pStyle w:val="Standard"/>
              <w:widowControl/>
              <w:snapToGrid w:val="0"/>
              <w:spacing w:before="60" w:after="60" w:line="36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A84FDCB" w14:textId="77777777" w:rsidR="00763AB4" w:rsidRDefault="00763AB4">
      <w:pPr>
        <w:pStyle w:val="Standard"/>
      </w:pPr>
    </w:p>
    <w:tbl>
      <w:tblPr>
        <w:tblW w:w="9923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4"/>
        <w:gridCol w:w="3979"/>
      </w:tblGrid>
      <w:tr w:rsidR="00763AB4" w14:paraId="707A3BA4" w14:textId="77777777" w:rsidTr="00CF6B22"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91F86" w14:textId="77777777" w:rsidR="00763AB4" w:rsidRDefault="00763AB4">
            <w:pPr>
              <w:pStyle w:val="Standard"/>
              <w:widowControl/>
              <w:spacing w:before="40" w:after="40" w:line="312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Nome do Profissional / Médico</w:t>
            </w:r>
          </w:p>
          <w:p w14:paraId="580B3C28" w14:textId="77777777" w:rsidR="00763AB4" w:rsidRDefault="00763AB4">
            <w:pPr>
              <w:pStyle w:val="Standard"/>
              <w:widowControl/>
              <w:spacing w:before="40" w:after="40" w:line="312" w:lineRule="auto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BAB3" w14:textId="77777777" w:rsidR="00763AB4" w:rsidRDefault="00763AB4">
            <w:pPr>
              <w:pStyle w:val="Standard"/>
              <w:widowControl/>
              <w:spacing w:before="40" w:after="40" w:line="312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Nº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Cremeb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</w:tr>
      <w:tr w:rsidR="00763AB4" w14:paraId="0F6F30F8" w14:textId="77777777" w:rsidTr="00CF6B22"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F01E2" w14:textId="77777777" w:rsidR="00763AB4" w:rsidRPr="009E6DEA" w:rsidRDefault="00763AB4">
            <w:pPr>
              <w:pStyle w:val="Standard"/>
              <w:widowControl/>
              <w:spacing w:before="40" w:after="40" w:line="312" w:lineRule="auto"/>
            </w:pPr>
            <w:r w:rsidRPr="009E6DEA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Nome de outros Profissionais que participa</w:t>
            </w:r>
            <w:r w:rsidR="000136ED" w:rsidRPr="009E6DEA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ra</w:t>
            </w:r>
            <w:r w:rsidRPr="009E6DEA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m do atendimento e acompanhamento / Enfermeiro / Assistente </w:t>
            </w:r>
            <w:r w:rsidRPr="009E6DEA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Social / </w:t>
            </w:r>
            <w:proofErr w:type="gramStart"/>
            <w:r w:rsidRPr="009E6DEA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Nutricionista </w:t>
            </w:r>
            <w:proofErr w:type="spellStart"/>
            <w:r w:rsidRPr="009E6DEA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proofErr w:type="gramEnd"/>
          </w:p>
          <w:p w14:paraId="1E0805F5" w14:textId="77777777" w:rsidR="00763AB4" w:rsidRPr="009E6DEA" w:rsidRDefault="00763AB4">
            <w:pPr>
              <w:pStyle w:val="Standard"/>
              <w:widowControl/>
              <w:spacing w:before="40" w:after="40" w:line="312" w:lineRule="auto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94D17" w14:textId="77777777" w:rsidR="00763AB4" w:rsidRPr="009E6DEA" w:rsidRDefault="00763AB4">
            <w:pPr>
              <w:pStyle w:val="Standard"/>
              <w:widowControl/>
              <w:spacing w:before="40" w:after="40" w:line="312" w:lineRule="auto"/>
            </w:pPr>
            <w:r w:rsidRPr="009E6DEA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Nº Registro Conselho Profissional:</w:t>
            </w:r>
          </w:p>
        </w:tc>
      </w:tr>
      <w:tr w:rsidR="00763AB4" w14:paraId="77220ED4" w14:textId="77777777" w:rsidTr="00CF6B22">
        <w:tc>
          <w:tcPr>
            <w:tcW w:w="5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B643C1" w14:textId="77777777" w:rsidR="00763AB4" w:rsidRDefault="00763AB4">
            <w:pPr>
              <w:pStyle w:val="Standard"/>
              <w:widowControl/>
              <w:snapToGrid w:val="0"/>
              <w:spacing w:before="40" w:after="40" w:line="312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21CA7" w14:textId="77777777" w:rsidR="00763AB4" w:rsidRDefault="00763AB4">
            <w:pPr>
              <w:pStyle w:val="Standard"/>
              <w:widowControl/>
              <w:snapToGrid w:val="0"/>
              <w:spacing w:before="40" w:after="40" w:line="312" w:lineRule="auto"/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63AB4" w14:paraId="1103A060" w14:textId="77777777" w:rsidTr="00CF6B22">
        <w:tc>
          <w:tcPr>
            <w:tcW w:w="5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FC4E3" w14:textId="77777777" w:rsidR="00763AB4" w:rsidRDefault="00763AB4">
            <w:pPr>
              <w:pStyle w:val="Standard"/>
              <w:widowControl/>
              <w:spacing w:before="40" w:after="40" w:line="312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Unidade de Saúde: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2BA1" w14:textId="77777777" w:rsidR="00763AB4" w:rsidRDefault="00763AB4">
            <w:pPr>
              <w:pStyle w:val="Standard"/>
              <w:widowControl/>
              <w:spacing w:before="40" w:after="40" w:line="312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Município:</w:t>
            </w:r>
          </w:p>
        </w:tc>
      </w:tr>
      <w:tr w:rsidR="00763AB4" w14:paraId="014A4D4E" w14:textId="77777777" w:rsidTr="00CF6B22">
        <w:tc>
          <w:tcPr>
            <w:tcW w:w="59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C3108" w14:textId="77777777" w:rsidR="00763AB4" w:rsidRDefault="00763AB4">
            <w:pPr>
              <w:widowControl w:val="0"/>
              <w:snapToGrid w:val="0"/>
              <w:spacing w:before="40" w:after="40" w:line="312" w:lineRule="auto"/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1D58C" w14:textId="77777777" w:rsidR="00763AB4" w:rsidRDefault="00763AB4">
            <w:pPr>
              <w:pStyle w:val="Standard"/>
              <w:widowControl/>
              <w:spacing w:before="40" w:after="40" w:line="312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Região de Saúde:</w:t>
            </w:r>
          </w:p>
        </w:tc>
      </w:tr>
    </w:tbl>
    <w:p w14:paraId="1A845CF7" w14:textId="77777777" w:rsidR="00763AB4" w:rsidRDefault="00763AB4">
      <w:pPr>
        <w:pStyle w:val="Standard"/>
        <w:widowControl/>
        <w:spacing w:before="60" w:after="60"/>
        <w:ind w:hanging="283"/>
        <w:rPr>
          <w:rFonts w:ascii="Arial" w:eastAsia="Arial" w:hAnsi="Arial" w:cs="Arial"/>
          <w:color w:val="000000"/>
          <w:sz w:val="18"/>
          <w:szCs w:val="18"/>
        </w:rPr>
      </w:pPr>
    </w:p>
    <w:sectPr w:rsidR="00763AB4" w:rsidSect="00D325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510" w:footer="51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118D7" w14:textId="77777777" w:rsidR="001E6D47" w:rsidRDefault="001E6D47">
      <w:r>
        <w:separator/>
      </w:r>
    </w:p>
  </w:endnote>
  <w:endnote w:type="continuationSeparator" w:id="0">
    <w:p w14:paraId="7D84D2F9" w14:textId="77777777" w:rsidR="001E6D47" w:rsidRDefault="001E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DBAABF+TimesNewRoman">
    <w:altName w:val="Bold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87658" w14:textId="77777777" w:rsidR="006E076C" w:rsidRDefault="006E07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96CC0" w14:textId="77777777" w:rsidR="006E076C" w:rsidRDefault="007253F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E43221">
      <w:rPr>
        <w:noProof/>
      </w:rPr>
      <w:t>57</w:t>
    </w:r>
    <w:r>
      <w:rPr>
        <w:noProof/>
      </w:rPr>
      <w:fldChar w:fldCharType="end"/>
    </w:r>
  </w:p>
  <w:p w14:paraId="165DE2B6" w14:textId="77777777" w:rsidR="006E076C" w:rsidRDefault="006E076C">
    <w:pPr>
      <w:pStyle w:val="Normal1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419"/>
        <w:tab w:val="right" w:pos="8838"/>
      </w:tabs>
      <w:ind w:right="360"/>
      <w:rPr>
        <w:color w:val="000000"/>
        <w:lang w:eastAsia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E4209" w14:textId="77777777" w:rsidR="006E076C" w:rsidRDefault="006E076C">
    <w:pPr>
      <w:pStyle w:val="Normal1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4F497" w14:textId="77777777" w:rsidR="001E6D47" w:rsidRDefault="001E6D47">
      <w:r>
        <w:separator/>
      </w:r>
    </w:p>
  </w:footnote>
  <w:footnote w:type="continuationSeparator" w:id="0">
    <w:p w14:paraId="46A594F6" w14:textId="77777777" w:rsidR="001E6D47" w:rsidRDefault="001E6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01D38" w14:textId="77777777" w:rsidR="006E076C" w:rsidRDefault="00B43805">
    <w:pPr>
      <w:pStyle w:val="Cabealho"/>
    </w:pPr>
    <w:r>
      <w:rPr>
        <w:noProof/>
      </w:rPr>
      <w:pict w14:anchorId="7BB80C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1802126" o:spid="_x0000_s2050" type="#_x0000_t136" style="position:absolute;margin-left:0;margin-top:0;width:627.1pt;height:5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VERSÃO EM ELABORAÇÃ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7BCF4" w14:textId="77777777" w:rsidR="006E076C" w:rsidRDefault="00B43805">
    <w:pPr>
      <w:pStyle w:val="Normal1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pict w14:anchorId="5EC6E5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1802127" o:spid="_x0000_s2051" type="#_x0000_t136" style="position:absolute;margin-left:0;margin-top:0;width:627.1pt;height:5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VERSÃO EM ELABORAÇÃ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EBD0B" w14:textId="77777777" w:rsidR="006E076C" w:rsidRDefault="00B43805">
    <w:pPr>
      <w:pStyle w:val="Cabealho"/>
    </w:pPr>
    <w:r>
      <w:rPr>
        <w:noProof/>
      </w:rPr>
      <w:pict w14:anchorId="0F597D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1802125" o:spid="_x0000_s2049" type="#_x0000_t136" style="position:absolute;margin-left:0;margin-top:0;width:627.1pt;height:5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VERSÃO EM ELABORAÇÃ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position w:val="0"/>
        <w:sz w:val="1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00000005"/>
    <w:multiLevelType w:val="multilevel"/>
    <w:tmpl w:val="32AC4654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/>
        <w:sz w:val="22"/>
        <w:szCs w:val="22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  <w:color w:val="00000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/>
        <w:sz w:val="22"/>
        <w:szCs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  <w:color w:val="00000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/>
        <w:sz w:val="22"/>
        <w:szCs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  <w:color w:val="00000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/>
        <w:sz w:val="22"/>
        <w:szCs w:val="22"/>
      </w:rPr>
    </w:lvl>
  </w:abstractNum>
  <w:abstractNum w:abstractNumId="5" w15:restartNumberingAfterBreak="0">
    <w:nsid w:val="00266606"/>
    <w:multiLevelType w:val="multilevel"/>
    <w:tmpl w:val="39E46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49D327A"/>
    <w:multiLevelType w:val="hybridMultilevel"/>
    <w:tmpl w:val="5C4C3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71925"/>
    <w:multiLevelType w:val="hybridMultilevel"/>
    <w:tmpl w:val="B52E3B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12"/>
    <w:multiLevelType w:val="hybridMultilevel"/>
    <w:tmpl w:val="AC0CF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527FD"/>
    <w:multiLevelType w:val="multilevel"/>
    <w:tmpl w:val="43E4D8A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/>
        <w:sz w:val="22"/>
        <w:szCs w:val="22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  <w:color w:val="00000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/>
        <w:sz w:val="22"/>
        <w:szCs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  <w:color w:val="00000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/>
        <w:sz w:val="22"/>
        <w:szCs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  <w:color w:val="00000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/>
        <w:sz w:val="22"/>
        <w:szCs w:val="22"/>
      </w:rPr>
    </w:lvl>
  </w:abstractNum>
  <w:abstractNum w:abstractNumId="10" w15:restartNumberingAfterBreak="0">
    <w:nsid w:val="1C953F12"/>
    <w:multiLevelType w:val="hybridMultilevel"/>
    <w:tmpl w:val="9B7C7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E6C83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abstractNum w:abstractNumId="12" w15:restartNumberingAfterBreak="0">
    <w:nsid w:val="395361C1"/>
    <w:multiLevelType w:val="hybridMultilevel"/>
    <w:tmpl w:val="E2A67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F5446"/>
    <w:multiLevelType w:val="hybridMultilevel"/>
    <w:tmpl w:val="B4A6FA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4351E"/>
    <w:multiLevelType w:val="hybridMultilevel"/>
    <w:tmpl w:val="E1B0B340"/>
    <w:lvl w:ilvl="0" w:tplc="6584D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B4EB3"/>
    <w:multiLevelType w:val="hybridMultilevel"/>
    <w:tmpl w:val="50540658"/>
    <w:lvl w:ilvl="0" w:tplc="28966D8E">
      <w:start w:val="6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02" w:hanging="360"/>
      </w:pPr>
    </w:lvl>
    <w:lvl w:ilvl="2" w:tplc="0416001B" w:tentative="1">
      <w:start w:val="1"/>
      <w:numFmt w:val="lowerRoman"/>
      <w:lvlText w:val="%3."/>
      <w:lvlJc w:val="right"/>
      <w:pPr>
        <w:ind w:left="1822" w:hanging="180"/>
      </w:pPr>
    </w:lvl>
    <w:lvl w:ilvl="3" w:tplc="0416000F" w:tentative="1">
      <w:start w:val="1"/>
      <w:numFmt w:val="decimal"/>
      <w:lvlText w:val="%4."/>
      <w:lvlJc w:val="left"/>
      <w:pPr>
        <w:ind w:left="2542" w:hanging="360"/>
      </w:pPr>
    </w:lvl>
    <w:lvl w:ilvl="4" w:tplc="04160019" w:tentative="1">
      <w:start w:val="1"/>
      <w:numFmt w:val="lowerLetter"/>
      <w:lvlText w:val="%5."/>
      <w:lvlJc w:val="left"/>
      <w:pPr>
        <w:ind w:left="3262" w:hanging="360"/>
      </w:pPr>
    </w:lvl>
    <w:lvl w:ilvl="5" w:tplc="0416001B" w:tentative="1">
      <w:start w:val="1"/>
      <w:numFmt w:val="lowerRoman"/>
      <w:lvlText w:val="%6."/>
      <w:lvlJc w:val="right"/>
      <w:pPr>
        <w:ind w:left="3982" w:hanging="180"/>
      </w:pPr>
    </w:lvl>
    <w:lvl w:ilvl="6" w:tplc="0416000F" w:tentative="1">
      <w:start w:val="1"/>
      <w:numFmt w:val="decimal"/>
      <w:lvlText w:val="%7."/>
      <w:lvlJc w:val="left"/>
      <w:pPr>
        <w:ind w:left="4702" w:hanging="360"/>
      </w:pPr>
    </w:lvl>
    <w:lvl w:ilvl="7" w:tplc="04160019" w:tentative="1">
      <w:start w:val="1"/>
      <w:numFmt w:val="lowerLetter"/>
      <w:lvlText w:val="%8."/>
      <w:lvlJc w:val="left"/>
      <w:pPr>
        <w:ind w:left="5422" w:hanging="360"/>
      </w:pPr>
    </w:lvl>
    <w:lvl w:ilvl="8" w:tplc="0416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6" w15:restartNumberingAfterBreak="0">
    <w:nsid w:val="445B069E"/>
    <w:multiLevelType w:val="hybridMultilevel"/>
    <w:tmpl w:val="B0123786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071D4"/>
    <w:multiLevelType w:val="multilevel"/>
    <w:tmpl w:val="43E4D8A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/>
        <w:sz w:val="22"/>
        <w:szCs w:val="22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  <w:color w:val="00000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/>
        <w:sz w:val="22"/>
        <w:szCs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  <w:color w:val="00000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/>
        <w:sz w:val="22"/>
        <w:szCs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  <w:color w:val="00000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/>
        <w:sz w:val="22"/>
        <w:szCs w:val="22"/>
      </w:rPr>
    </w:lvl>
  </w:abstractNum>
  <w:abstractNum w:abstractNumId="18" w15:restartNumberingAfterBreak="0">
    <w:nsid w:val="563A35E6"/>
    <w:multiLevelType w:val="hybridMultilevel"/>
    <w:tmpl w:val="6584D8C2"/>
    <w:lvl w:ilvl="0" w:tplc="4C18A528">
      <w:start w:val="1"/>
      <w:numFmt w:val="decimal"/>
      <w:lvlText w:val="%1."/>
      <w:lvlJc w:val="left"/>
      <w:pPr>
        <w:ind w:left="153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636C6AC5"/>
    <w:multiLevelType w:val="hybridMultilevel"/>
    <w:tmpl w:val="9822F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B1ACB"/>
    <w:multiLevelType w:val="multilevel"/>
    <w:tmpl w:val="43E4D8A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/>
        <w:sz w:val="22"/>
        <w:szCs w:val="22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hint="default"/>
        <w:color w:val="00000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/>
        <w:sz w:val="22"/>
        <w:szCs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  <w:color w:val="00000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/>
        <w:sz w:val="22"/>
        <w:szCs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  <w:color w:val="00000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/>
        <w:sz w:val="22"/>
        <w:szCs w:val="22"/>
      </w:rPr>
    </w:lvl>
  </w:abstractNum>
  <w:abstractNum w:abstractNumId="21" w15:restartNumberingAfterBreak="0">
    <w:nsid w:val="6CBC317D"/>
    <w:multiLevelType w:val="hybridMultilevel"/>
    <w:tmpl w:val="86CA7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D4CA7"/>
    <w:multiLevelType w:val="hybridMultilevel"/>
    <w:tmpl w:val="E70A3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61710"/>
    <w:multiLevelType w:val="hybridMultilevel"/>
    <w:tmpl w:val="94167CFC"/>
    <w:lvl w:ilvl="0" w:tplc="731A51B2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5" w:hanging="360"/>
      </w:pPr>
    </w:lvl>
    <w:lvl w:ilvl="2" w:tplc="0416001B" w:tentative="1">
      <w:start w:val="1"/>
      <w:numFmt w:val="lowerRoman"/>
      <w:lvlText w:val="%3."/>
      <w:lvlJc w:val="right"/>
      <w:pPr>
        <w:ind w:left="2955" w:hanging="180"/>
      </w:pPr>
    </w:lvl>
    <w:lvl w:ilvl="3" w:tplc="0416000F" w:tentative="1">
      <w:start w:val="1"/>
      <w:numFmt w:val="decimal"/>
      <w:lvlText w:val="%4."/>
      <w:lvlJc w:val="left"/>
      <w:pPr>
        <w:ind w:left="3675" w:hanging="360"/>
      </w:pPr>
    </w:lvl>
    <w:lvl w:ilvl="4" w:tplc="04160019" w:tentative="1">
      <w:start w:val="1"/>
      <w:numFmt w:val="lowerLetter"/>
      <w:lvlText w:val="%5."/>
      <w:lvlJc w:val="left"/>
      <w:pPr>
        <w:ind w:left="4395" w:hanging="360"/>
      </w:pPr>
    </w:lvl>
    <w:lvl w:ilvl="5" w:tplc="0416001B" w:tentative="1">
      <w:start w:val="1"/>
      <w:numFmt w:val="lowerRoman"/>
      <w:lvlText w:val="%6."/>
      <w:lvlJc w:val="right"/>
      <w:pPr>
        <w:ind w:left="5115" w:hanging="180"/>
      </w:pPr>
    </w:lvl>
    <w:lvl w:ilvl="6" w:tplc="0416000F" w:tentative="1">
      <w:start w:val="1"/>
      <w:numFmt w:val="decimal"/>
      <w:lvlText w:val="%7."/>
      <w:lvlJc w:val="left"/>
      <w:pPr>
        <w:ind w:left="5835" w:hanging="360"/>
      </w:pPr>
    </w:lvl>
    <w:lvl w:ilvl="7" w:tplc="04160019" w:tentative="1">
      <w:start w:val="1"/>
      <w:numFmt w:val="lowerLetter"/>
      <w:lvlText w:val="%8."/>
      <w:lvlJc w:val="left"/>
      <w:pPr>
        <w:ind w:left="6555" w:hanging="360"/>
      </w:pPr>
    </w:lvl>
    <w:lvl w:ilvl="8" w:tplc="0416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 w15:restartNumberingAfterBreak="0">
    <w:nsid w:val="75E80B19"/>
    <w:multiLevelType w:val="hybridMultilevel"/>
    <w:tmpl w:val="62C81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D0066"/>
    <w:multiLevelType w:val="multilevel"/>
    <w:tmpl w:val="08921514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abstractNum w:abstractNumId="26" w15:restartNumberingAfterBreak="0">
    <w:nsid w:val="7D950819"/>
    <w:multiLevelType w:val="hybridMultilevel"/>
    <w:tmpl w:val="BD58858E"/>
    <w:lvl w:ilvl="0" w:tplc="23F8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F44040"/>
    <w:multiLevelType w:val="hybridMultilevel"/>
    <w:tmpl w:val="3C247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7748D"/>
    <w:multiLevelType w:val="multilevel"/>
    <w:tmpl w:val="4A16980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8"/>
  </w:num>
  <w:num w:numId="7">
    <w:abstractNumId w:val="23"/>
  </w:num>
  <w:num w:numId="8">
    <w:abstractNumId w:val="5"/>
  </w:num>
  <w:num w:numId="9">
    <w:abstractNumId w:val="15"/>
  </w:num>
  <w:num w:numId="10">
    <w:abstractNumId w:val="22"/>
  </w:num>
  <w:num w:numId="11">
    <w:abstractNumId w:val="14"/>
  </w:num>
  <w:num w:numId="12">
    <w:abstractNumId w:val="26"/>
  </w:num>
  <w:num w:numId="13">
    <w:abstractNumId w:val="28"/>
  </w:num>
  <w:num w:numId="14">
    <w:abstractNumId w:val="11"/>
  </w:num>
  <w:num w:numId="15">
    <w:abstractNumId w:val="25"/>
  </w:num>
  <w:num w:numId="16">
    <w:abstractNumId w:val="16"/>
  </w:num>
  <w:num w:numId="17">
    <w:abstractNumId w:val="6"/>
  </w:num>
  <w:num w:numId="18">
    <w:abstractNumId w:val="20"/>
  </w:num>
  <w:num w:numId="19">
    <w:abstractNumId w:val="13"/>
  </w:num>
  <w:num w:numId="20">
    <w:abstractNumId w:val="7"/>
  </w:num>
  <w:num w:numId="21">
    <w:abstractNumId w:val="8"/>
  </w:num>
  <w:num w:numId="22">
    <w:abstractNumId w:val="12"/>
  </w:num>
  <w:num w:numId="23">
    <w:abstractNumId w:val="19"/>
  </w:num>
  <w:num w:numId="24">
    <w:abstractNumId w:val="10"/>
  </w:num>
  <w:num w:numId="25">
    <w:abstractNumId w:val="21"/>
  </w:num>
  <w:num w:numId="26">
    <w:abstractNumId w:val="27"/>
  </w:num>
  <w:num w:numId="27">
    <w:abstractNumId w:val="24"/>
  </w:num>
  <w:num w:numId="28">
    <w:abstractNumId w:val="1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9"/>
    <w:rsid w:val="000019A6"/>
    <w:rsid w:val="00001CEE"/>
    <w:rsid w:val="00011018"/>
    <w:rsid w:val="000136ED"/>
    <w:rsid w:val="00030B0F"/>
    <w:rsid w:val="00032D05"/>
    <w:rsid w:val="00042D76"/>
    <w:rsid w:val="00044458"/>
    <w:rsid w:val="00046C3E"/>
    <w:rsid w:val="000655F5"/>
    <w:rsid w:val="000748CF"/>
    <w:rsid w:val="0007539D"/>
    <w:rsid w:val="000763EA"/>
    <w:rsid w:val="00076531"/>
    <w:rsid w:val="000943AB"/>
    <w:rsid w:val="0009663D"/>
    <w:rsid w:val="000A09E6"/>
    <w:rsid w:val="000A16FC"/>
    <w:rsid w:val="000A1A40"/>
    <w:rsid w:val="000A48DA"/>
    <w:rsid w:val="000A5D34"/>
    <w:rsid w:val="000B7C89"/>
    <w:rsid w:val="000C104B"/>
    <w:rsid w:val="000C4A6A"/>
    <w:rsid w:val="000D72CA"/>
    <w:rsid w:val="000E2616"/>
    <w:rsid w:val="00103253"/>
    <w:rsid w:val="00112474"/>
    <w:rsid w:val="0011300F"/>
    <w:rsid w:val="00120C5C"/>
    <w:rsid w:val="00124C62"/>
    <w:rsid w:val="001272C4"/>
    <w:rsid w:val="0013272B"/>
    <w:rsid w:val="00133AFD"/>
    <w:rsid w:val="00135CAE"/>
    <w:rsid w:val="00164B69"/>
    <w:rsid w:val="00173C1D"/>
    <w:rsid w:val="00177878"/>
    <w:rsid w:val="001843E8"/>
    <w:rsid w:val="00185C7E"/>
    <w:rsid w:val="001B4505"/>
    <w:rsid w:val="001B751C"/>
    <w:rsid w:val="001C0676"/>
    <w:rsid w:val="001C3A87"/>
    <w:rsid w:val="001C5386"/>
    <w:rsid w:val="001D60E6"/>
    <w:rsid w:val="001E4C61"/>
    <w:rsid w:val="001E6D47"/>
    <w:rsid w:val="001E7648"/>
    <w:rsid w:val="001F573E"/>
    <w:rsid w:val="001F628D"/>
    <w:rsid w:val="001F7B47"/>
    <w:rsid w:val="002059B8"/>
    <w:rsid w:val="0020776B"/>
    <w:rsid w:val="00213381"/>
    <w:rsid w:val="002169CD"/>
    <w:rsid w:val="0022119A"/>
    <w:rsid w:val="0024643C"/>
    <w:rsid w:val="002549DC"/>
    <w:rsid w:val="0025519A"/>
    <w:rsid w:val="002562E8"/>
    <w:rsid w:val="00265F6E"/>
    <w:rsid w:val="00270BB1"/>
    <w:rsid w:val="00286601"/>
    <w:rsid w:val="00286D71"/>
    <w:rsid w:val="002A5D1E"/>
    <w:rsid w:val="002A666F"/>
    <w:rsid w:val="002B7597"/>
    <w:rsid w:val="002D1D7A"/>
    <w:rsid w:val="002E7282"/>
    <w:rsid w:val="002F2AE3"/>
    <w:rsid w:val="002F39BF"/>
    <w:rsid w:val="002F640C"/>
    <w:rsid w:val="0031111D"/>
    <w:rsid w:val="003120CB"/>
    <w:rsid w:val="00312696"/>
    <w:rsid w:val="00316C04"/>
    <w:rsid w:val="00320932"/>
    <w:rsid w:val="00325832"/>
    <w:rsid w:val="003266DC"/>
    <w:rsid w:val="0033755B"/>
    <w:rsid w:val="00342828"/>
    <w:rsid w:val="0034691C"/>
    <w:rsid w:val="00347715"/>
    <w:rsid w:val="003505E7"/>
    <w:rsid w:val="00351346"/>
    <w:rsid w:val="003557F1"/>
    <w:rsid w:val="003623AE"/>
    <w:rsid w:val="00371EA3"/>
    <w:rsid w:val="003735E6"/>
    <w:rsid w:val="00392142"/>
    <w:rsid w:val="00397384"/>
    <w:rsid w:val="003B03A5"/>
    <w:rsid w:val="003C067C"/>
    <w:rsid w:val="003D0EE8"/>
    <w:rsid w:val="003D2B90"/>
    <w:rsid w:val="003D2D1C"/>
    <w:rsid w:val="003D78B2"/>
    <w:rsid w:val="003E05CC"/>
    <w:rsid w:val="003E3429"/>
    <w:rsid w:val="003F5B7E"/>
    <w:rsid w:val="003F71B1"/>
    <w:rsid w:val="00407DE5"/>
    <w:rsid w:val="00412258"/>
    <w:rsid w:val="00415B8B"/>
    <w:rsid w:val="00415C38"/>
    <w:rsid w:val="004212FD"/>
    <w:rsid w:val="0042361B"/>
    <w:rsid w:val="00441776"/>
    <w:rsid w:val="0044777B"/>
    <w:rsid w:val="00460251"/>
    <w:rsid w:val="00473249"/>
    <w:rsid w:val="00480388"/>
    <w:rsid w:val="00481208"/>
    <w:rsid w:val="0048132D"/>
    <w:rsid w:val="0048448E"/>
    <w:rsid w:val="00494B9C"/>
    <w:rsid w:val="004A7F05"/>
    <w:rsid w:val="004B3F66"/>
    <w:rsid w:val="004B5AA4"/>
    <w:rsid w:val="004C795A"/>
    <w:rsid w:val="004F416A"/>
    <w:rsid w:val="00501B1A"/>
    <w:rsid w:val="00502C8B"/>
    <w:rsid w:val="00524087"/>
    <w:rsid w:val="00526328"/>
    <w:rsid w:val="005318A8"/>
    <w:rsid w:val="00532B09"/>
    <w:rsid w:val="00533254"/>
    <w:rsid w:val="0053648B"/>
    <w:rsid w:val="005403E4"/>
    <w:rsid w:val="00542B83"/>
    <w:rsid w:val="005505F0"/>
    <w:rsid w:val="0055291A"/>
    <w:rsid w:val="00553D7C"/>
    <w:rsid w:val="0055498A"/>
    <w:rsid w:val="00555BDF"/>
    <w:rsid w:val="0056571D"/>
    <w:rsid w:val="0057165D"/>
    <w:rsid w:val="00576ABB"/>
    <w:rsid w:val="005835D7"/>
    <w:rsid w:val="00586182"/>
    <w:rsid w:val="00591CE3"/>
    <w:rsid w:val="00594E44"/>
    <w:rsid w:val="005A145E"/>
    <w:rsid w:val="005A6D5D"/>
    <w:rsid w:val="005A7520"/>
    <w:rsid w:val="005B080A"/>
    <w:rsid w:val="005B3568"/>
    <w:rsid w:val="005C650D"/>
    <w:rsid w:val="005D42B5"/>
    <w:rsid w:val="00606212"/>
    <w:rsid w:val="006102D8"/>
    <w:rsid w:val="0061431A"/>
    <w:rsid w:val="00620362"/>
    <w:rsid w:val="0062245D"/>
    <w:rsid w:val="00622BC3"/>
    <w:rsid w:val="00626802"/>
    <w:rsid w:val="00631F5D"/>
    <w:rsid w:val="00635A93"/>
    <w:rsid w:val="00646EBE"/>
    <w:rsid w:val="00650DF0"/>
    <w:rsid w:val="00651618"/>
    <w:rsid w:val="006538DF"/>
    <w:rsid w:val="00661B9C"/>
    <w:rsid w:val="006641DF"/>
    <w:rsid w:val="00666191"/>
    <w:rsid w:val="00666C82"/>
    <w:rsid w:val="006738A2"/>
    <w:rsid w:val="00680BC6"/>
    <w:rsid w:val="00691D61"/>
    <w:rsid w:val="006B1723"/>
    <w:rsid w:val="006B5E2D"/>
    <w:rsid w:val="006C41FD"/>
    <w:rsid w:val="006C670F"/>
    <w:rsid w:val="006C68AA"/>
    <w:rsid w:val="006C6ECE"/>
    <w:rsid w:val="006D58C1"/>
    <w:rsid w:val="006D6194"/>
    <w:rsid w:val="006E076C"/>
    <w:rsid w:val="006E3203"/>
    <w:rsid w:val="006E3C26"/>
    <w:rsid w:val="006E6CF8"/>
    <w:rsid w:val="006F3A3D"/>
    <w:rsid w:val="006F5088"/>
    <w:rsid w:val="006F6653"/>
    <w:rsid w:val="00700C61"/>
    <w:rsid w:val="00701B78"/>
    <w:rsid w:val="00721CDC"/>
    <w:rsid w:val="007253F5"/>
    <w:rsid w:val="00725E9E"/>
    <w:rsid w:val="00725F39"/>
    <w:rsid w:val="00735C8A"/>
    <w:rsid w:val="00737A60"/>
    <w:rsid w:val="00737FA4"/>
    <w:rsid w:val="00743D00"/>
    <w:rsid w:val="00754101"/>
    <w:rsid w:val="00754598"/>
    <w:rsid w:val="00755B27"/>
    <w:rsid w:val="007602EA"/>
    <w:rsid w:val="00760D41"/>
    <w:rsid w:val="00763AB4"/>
    <w:rsid w:val="00772B70"/>
    <w:rsid w:val="00774BC3"/>
    <w:rsid w:val="00780785"/>
    <w:rsid w:val="00781A2A"/>
    <w:rsid w:val="007928DD"/>
    <w:rsid w:val="00793579"/>
    <w:rsid w:val="007A14B6"/>
    <w:rsid w:val="007A3596"/>
    <w:rsid w:val="007A4210"/>
    <w:rsid w:val="007C4314"/>
    <w:rsid w:val="007D0F73"/>
    <w:rsid w:val="007D169D"/>
    <w:rsid w:val="007D62F2"/>
    <w:rsid w:val="007D76BA"/>
    <w:rsid w:val="007F112E"/>
    <w:rsid w:val="00804D9D"/>
    <w:rsid w:val="00807485"/>
    <w:rsid w:val="008148A1"/>
    <w:rsid w:val="008265ED"/>
    <w:rsid w:val="00845420"/>
    <w:rsid w:val="00853004"/>
    <w:rsid w:val="008564FD"/>
    <w:rsid w:val="008602EE"/>
    <w:rsid w:val="008659E0"/>
    <w:rsid w:val="0088055B"/>
    <w:rsid w:val="00880D26"/>
    <w:rsid w:val="00891258"/>
    <w:rsid w:val="008C1ECF"/>
    <w:rsid w:val="008C35DD"/>
    <w:rsid w:val="008D19C1"/>
    <w:rsid w:val="008D19F0"/>
    <w:rsid w:val="008D3129"/>
    <w:rsid w:val="008D4E93"/>
    <w:rsid w:val="008D64CE"/>
    <w:rsid w:val="008D6A07"/>
    <w:rsid w:val="008D774B"/>
    <w:rsid w:val="008E4B18"/>
    <w:rsid w:val="008E74CD"/>
    <w:rsid w:val="008F1B4C"/>
    <w:rsid w:val="008F29CB"/>
    <w:rsid w:val="008F37BF"/>
    <w:rsid w:val="00906BEC"/>
    <w:rsid w:val="0091762E"/>
    <w:rsid w:val="00926819"/>
    <w:rsid w:val="00930874"/>
    <w:rsid w:val="009320FB"/>
    <w:rsid w:val="00932D8F"/>
    <w:rsid w:val="00941E91"/>
    <w:rsid w:val="009555A9"/>
    <w:rsid w:val="00956903"/>
    <w:rsid w:val="00964E30"/>
    <w:rsid w:val="00967ADB"/>
    <w:rsid w:val="00981F1A"/>
    <w:rsid w:val="0098336F"/>
    <w:rsid w:val="009A0FFC"/>
    <w:rsid w:val="009A6251"/>
    <w:rsid w:val="009C0516"/>
    <w:rsid w:val="009C4BC0"/>
    <w:rsid w:val="009E2AFB"/>
    <w:rsid w:val="009E48E9"/>
    <w:rsid w:val="009E6DEA"/>
    <w:rsid w:val="009F391F"/>
    <w:rsid w:val="009F5DCD"/>
    <w:rsid w:val="00A038BD"/>
    <w:rsid w:val="00A07167"/>
    <w:rsid w:val="00A10958"/>
    <w:rsid w:val="00A10DD5"/>
    <w:rsid w:val="00A24ECD"/>
    <w:rsid w:val="00A27584"/>
    <w:rsid w:val="00A40F97"/>
    <w:rsid w:val="00A51A73"/>
    <w:rsid w:val="00A724B0"/>
    <w:rsid w:val="00A74998"/>
    <w:rsid w:val="00A75DCF"/>
    <w:rsid w:val="00A80893"/>
    <w:rsid w:val="00A974CC"/>
    <w:rsid w:val="00AB1016"/>
    <w:rsid w:val="00AC1137"/>
    <w:rsid w:val="00AD4940"/>
    <w:rsid w:val="00AD54B9"/>
    <w:rsid w:val="00AE2CA2"/>
    <w:rsid w:val="00AF28A0"/>
    <w:rsid w:val="00AF2F91"/>
    <w:rsid w:val="00B006AC"/>
    <w:rsid w:val="00B05721"/>
    <w:rsid w:val="00B172A9"/>
    <w:rsid w:val="00B2386E"/>
    <w:rsid w:val="00B25DBD"/>
    <w:rsid w:val="00B34575"/>
    <w:rsid w:val="00B35A32"/>
    <w:rsid w:val="00B43805"/>
    <w:rsid w:val="00B543EE"/>
    <w:rsid w:val="00B6139F"/>
    <w:rsid w:val="00B77131"/>
    <w:rsid w:val="00B82A90"/>
    <w:rsid w:val="00B904EB"/>
    <w:rsid w:val="00BA14CF"/>
    <w:rsid w:val="00BB18AB"/>
    <w:rsid w:val="00BB2169"/>
    <w:rsid w:val="00BC2405"/>
    <w:rsid w:val="00BC50E0"/>
    <w:rsid w:val="00BD153B"/>
    <w:rsid w:val="00BD281E"/>
    <w:rsid w:val="00BE0574"/>
    <w:rsid w:val="00BE45C7"/>
    <w:rsid w:val="00BE4F9A"/>
    <w:rsid w:val="00BE6DBE"/>
    <w:rsid w:val="00BF33C2"/>
    <w:rsid w:val="00C04205"/>
    <w:rsid w:val="00C12254"/>
    <w:rsid w:val="00C1388C"/>
    <w:rsid w:val="00C14F03"/>
    <w:rsid w:val="00C20274"/>
    <w:rsid w:val="00C3697A"/>
    <w:rsid w:val="00C417B8"/>
    <w:rsid w:val="00C4643C"/>
    <w:rsid w:val="00C56E67"/>
    <w:rsid w:val="00C61FDB"/>
    <w:rsid w:val="00C659B1"/>
    <w:rsid w:val="00C815B6"/>
    <w:rsid w:val="00C872CE"/>
    <w:rsid w:val="00C94A5C"/>
    <w:rsid w:val="00CA04A6"/>
    <w:rsid w:val="00CA6F17"/>
    <w:rsid w:val="00CB0795"/>
    <w:rsid w:val="00CB7026"/>
    <w:rsid w:val="00CC119D"/>
    <w:rsid w:val="00CC6079"/>
    <w:rsid w:val="00CC7942"/>
    <w:rsid w:val="00CD2E57"/>
    <w:rsid w:val="00CD6863"/>
    <w:rsid w:val="00CD68AC"/>
    <w:rsid w:val="00CD7F2D"/>
    <w:rsid w:val="00CF4F97"/>
    <w:rsid w:val="00CF54C7"/>
    <w:rsid w:val="00CF6B22"/>
    <w:rsid w:val="00D00D32"/>
    <w:rsid w:val="00D01BB8"/>
    <w:rsid w:val="00D04A03"/>
    <w:rsid w:val="00D05D90"/>
    <w:rsid w:val="00D12BA1"/>
    <w:rsid w:val="00D20A3D"/>
    <w:rsid w:val="00D22C48"/>
    <w:rsid w:val="00D265EB"/>
    <w:rsid w:val="00D27022"/>
    <w:rsid w:val="00D3055A"/>
    <w:rsid w:val="00D32585"/>
    <w:rsid w:val="00D348BA"/>
    <w:rsid w:val="00D42B51"/>
    <w:rsid w:val="00D51BF8"/>
    <w:rsid w:val="00D552BB"/>
    <w:rsid w:val="00D57F49"/>
    <w:rsid w:val="00D73067"/>
    <w:rsid w:val="00D80137"/>
    <w:rsid w:val="00D87CF0"/>
    <w:rsid w:val="00D87E2B"/>
    <w:rsid w:val="00DA2B44"/>
    <w:rsid w:val="00DA30CF"/>
    <w:rsid w:val="00DA345D"/>
    <w:rsid w:val="00DA369E"/>
    <w:rsid w:val="00DA39FC"/>
    <w:rsid w:val="00DA6778"/>
    <w:rsid w:val="00DB16D1"/>
    <w:rsid w:val="00DC7073"/>
    <w:rsid w:val="00DD7C38"/>
    <w:rsid w:val="00DE666B"/>
    <w:rsid w:val="00DE781E"/>
    <w:rsid w:val="00DF09B6"/>
    <w:rsid w:val="00DF7591"/>
    <w:rsid w:val="00E00432"/>
    <w:rsid w:val="00E06C89"/>
    <w:rsid w:val="00E0754C"/>
    <w:rsid w:val="00E10979"/>
    <w:rsid w:val="00E13D2F"/>
    <w:rsid w:val="00E37BBA"/>
    <w:rsid w:val="00E43221"/>
    <w:rsid w:val="00E43CDF"/>
    <w:rsid w:val="00E45699"/>
    <w:rsid w:val="00E534EA"/>
    <w:rsid w:val="00E815F5"/>
    <w:rsid w:val="00E82261"/>
    <w:rsid w:val="00E86B47"/>
    <w:rsid w:val="00E911AE"/>
    <w:rsid w:val="00E91AF2"/>
    <w:rsid w:val="00E943D9"/>
    <w:rsid w:val="00EA6B68"/>
    <w:rsid w:val="00EB14D6"/>
    <w:rsid w:val="00EB7166"/>
    <w:rsid w:val="00EC00DF"/>
    <w:rsid w:val="00ED13F7"/>
    <w:rsid w:val="00ED2A23"/>
    <w:rsid w:val="00ED2CE5"/>
    <w:rsid w:val="00EF1E4D"/>
    <w:rsid w:val="00EF2FE6"/>
    <w:rsid w:val="00F00F3C"/>
    <w:rsid w:val="00F05323"/>
    <w:rsid w:val="00F13AB3"/>
    <w:rsid w:val="00F32222"/>
    <w:rsid w:val="00F36D88"/>
    <w:rsid w:val="00F4461D"/>
    <w:rsid w:val="00F45A7F"/>
    <w:rsid w:val="00F46983"/>
    <w:rsid w:val="00F50DEB"/>
    <w:rsid w:val="00F52BA8"/>
    <w:rsid w:val="00F62DEA"/>
    <w:rsid w:val="00F81B45"/>
    <w:rsid w:val="00F82A50"/>
    <w:rsid w:val="00F85BD2"/>
    <w:rsid w:val="00F90414"/>
    <w:rsid w:val="00F90A0A"/>
    <w:rsid w:val="00FA19C3"/>
    <w:rsid w:val="00FB4D5B"/>
    <w:rsid w:val="00FC2856"/>
    <w:rsid w:val="00FC6320"/>
    <w:rsid w:val="00FD16CE"/>
    <w:rsid w:val="00FD5097"/>
    <w:rsid w:val="00FD568D"/>
    <w:rsid w:val="00FD6D2A"/>
    <w:rsid w:val="00FF0269"/>
    <w:rsid w:val="00FF4868"/>
    <w:rsid w:val="00FF4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4"/>
      </o:regrouptable>
    </o:shapelayout>
  </w:shapeDefaults>
  <w:doNotEmbedSmartTags/>
  <w:decimalSymbol w:val=","/>
  <w:listSeparator w:val=";"/>
  <w14:docId w14:val="0F8A4408"/>
  <w15:docId w15:val="{8EC018AD-3578-493C-AB85-261A6F96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86"/>
    <w:pPr>
      <w:suppressAutoHyphens/>
    </w:pPr>
    <w:rPr>
      <w:rFonts w:ascii="Arial" w:eastAsia="Arial" w:hAnsi="Arial" w:cs="Arial"/>
      <w:lang w:eastAsia="zh-CN"/>
    </w:rPr>
  </w:style>
  <w:style w:type="paragraph" w:styleId="Ttulo1">
    <w:name w:val="heading 1"/>
    <w:basedOn w:val="Normal1"/>
    <w:next w:val="Normal1"/>
    <w:qFormat/>
    <w:rsid w:val="001C5386"/>
    <w:pPr>
      <w:keepNext/>
      <w:numPr>
        <w:numId w:val="1"/>
      </w:numPr>
      <w:outlineLvl w:val="0"/>
    </w:pPr>
    <w:rPr>
      <w:b/>
      <w:sz w:val="16"/>
      <w:szCs w:val="16"/>
    </w:rPr>
  </w:style>
  <w:style w:type="paragraph" w:styleId="Ttulo2">
    <w:name w:val="heading 2"/>
    <w:basedOn w:val="Normal1"/>
    <w:next w:val="Normal1"/>
    <w:qFormat/>
    <w:rsid w:val="001C5386"/>
    <w:pPr>
      <w:keepNext/>
      <w:numPr>
        <w:ilvl w:val="1"/>
        <w:numId w:val="1"/>
      </w:numPr>
      <w:outlineLvl w:val="1"/>
    </w:pPr>
    <w:rPr>
      <w:sz w:val="24"/>
      <w:szCs w:val="24"/>
    </w:rPr>
  </w:style>
  <w:style w:type="paragraph" w:styleId="Ttulo3">
    <w:name w:val="heading 3"/>
    <w:basedOn w:val="Normal1"/>
    <w:next w:val="Normal1"/>
    <w:qFormat/>
    <w:rsid w:val="001C5386"/>
    <w:pPr>
      <w:keepNext/>
      <w:numPr>
        <w:ilvl w:val="2"/>
        <w:numId w:val="1"/>
      </w:numPr>
      <w:outlineLvl w:val="2"/>
    </w:pPr>
    <w:rPr>
      <w:b/>
      <w:i/>
      <w:sz w:val="14"/>
      <w:szCs w:val="14"/>
    </w:rPr>
  </w:style>
  <w:style w:type="paragraph" w:styleId="Ttulo4">
    <w:name w:val="heading 4"/>
    <w:basedOn w:val="Normal1"/>
    <w:next w:val="Normal1"/>
    <w:qFormat/>
    <w:rsid w:val="001C5386"/>
    <w:pPr>
      <w:keepNext/>
      <w:numPr>
        <w:ilvl w:val="3"/>
        <w:numId w:val="1"/>
      </w:numPr>
      <w:jc w:val="right"/>
      <w:outlineLvl w:val="3"/>
    </w:pPr>
    <w:rPr>
      <w:sz w:val="24"/>
      <w:szCs w:val="24"/>
    </w:rPr>
  </w:style>
  <w:style w:type="paragraph" w:styleId="Ttulo5">
    <w:name w:val="heading 5"/>
    <w:basedOn w:val="Normal1"/>
    <w:next w:val="Normal1"/>
    <w:qFormat/>
    <w:rsid w:val="001C5386"/>
    <w:pPr>
      <w:keepNext/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Ttulo6">
    <w:name w:val="heading 6"/>
    <w:basedOn w:val="Normal1"/>
    <w:next w:val="Normal1"/>
    <w:qFormat/>
    <w:rsid w:val="001C5386"/>
    <w:pPr>
      <w:keepNext/>
      <w:keepLines/>
      <w:numPr>
        <w:ilvl w:val="5"/>
        <w:numId w:val="1"/>
      </w:numPr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1C5386"/>
    <w:rPr>
      <w:rFonts w:cs="Times New Roman"/>
      <w:u w:val="none"/>
    </w:rPr>
  </w:style>
  <w:style w:type="character" w:customStyle="1" w:styleId="WW8Num2z0">
    <w:name w:val="WW8Num2z0"/>
    <w:rsid w:val="001C5386"/>
    <w:rPr>
      <w:rFonts w:ascii="Noto Sans Symbols" w:eastAsia="Noto Sans Symbols" w:hAnsi="Noto Sans Symbols" w:cs="Noto Sans Symbols"/>
      <w:sz w:val="22"/>
      <w:szCs w:val="22"/>
    </w:rPr>
  </w:style>
  <w:style w:type="character" w:customStyle="1" w:styleId="WW8Num2z1">
    <w:name w:val="WW8Num2z1"/>
    <w:rsid w:val="001C5386"/>
  </w:style>
  <w:style w:type="character" w:customStyle="1" w:styleId="WW8Num2z2">
    <w:name w:val="WW8Num2z2"/>
    <w:rsid w:val="001C5386"/>
  </w:style>
  <w:style w:type="character" w:customStyle="1" w:styleId="WW8Num2z3">
    <w:name w:val="WW8Num2z3"/>
    <w:rsid w:val="001C5386"/>
  </w:style>
  <w:style w:type="character" w:customStyle="1" w:styleId="WW8Num2z4">
    <w:name w:val="WW8Num2z4"/>
    <w:rsid w:val="001C5386"/>
  </w:style>
  <w:style w:type="character" w:customStyle="1" w:styleId="WW8Num2z5">
    <w:name w:val="WW8Num2z5"/>
    <w:rsid w:val="001C5386"/>
  </w:style>
  <w:style w:type="character" w:customStyle="1" w:styleId="WW8Num2z6">
    <w:name w:val="WW8Num2z6"/>
    <w:rsid w:val="001C5386"/>
  </w:style>
  <w:style w:type="character" w:customStyle="1" w:styleId="WW8Num2z7">
    <w:name w:val="WW8Num2z7"/>
    <w:rsid w:val="001C5386"/>
  </w:style>
  <w:style w:type="character" w:customStyle="1" w:styleId="WW8Num2z8">
    <w:name w:val="WW8Num2z8"/>
    <w:rsid w:val="001C5386"/>
  </w:style>
  <w:style w:type="character" w:customStyle="1" w:styleId="WW8Num3z0">
    <w:name w:val="WW8Num3z0"/>
    <w:rsid w:val="001C5386"/>
    <w:rPr>
      <w:rFonts w:ascii="Noto Sans Symbols" w:eastAsia="Noto Sans Symbols" w:hAnsi="Noto Sans Symbols" w:cs="Noto Sans Symbols"/>
      <w:sz w:val="22"/>
      <w:szCs w:val="22"/>
    </w:rPr>
  </w:style>
  <w:style w:type="character" w:customStyle="1" w:styleId="WW8Num3z1">
    <w:name w:val="WW8Num3z1"/>
    <w:rsid w:val="001C5386"/>
  </w:style>
  <w:style w:type="character" w:customStyle="1" w:styleId="WW8Num3z2">
    <w:name w:val="WW8Num3z2"/>
    <w:rsid w:val="001C5386"/>
  </w:style>
  <w:style w:type="character" w:customStyle="1" w:styleId="WW8Num3z3">
    <w:name w:val="WW8Num3z3"/>
    <w:rsid w:val="001C5386"/>
  </w:style>
  <w:style w:type="character" w:customStyle="1" w:styleId="WW8Num3z4">
    <w:name w:val="WW8Num3z4"/>
    <w:rsid w:val="001C5386"/>
  </w:style>
  <w:style w:type="character" w:customStyle="1" w:styleId="WW8Num3z5">
    <w:name w:val="WW8Num3z5"/>
    <w:rsid w:val="001C5386"/>
  </w:style>
  <w:style w:type="character" w:customStyle="1" w:styleId="WW8Num3z6">
    <w:name w:val="WW8Num3z6"/>
    <w:rsid w:val="001C5386"/>
  </w:style>
  <w:style w:type="character" w:customStyle="1" w:styleId="WW8Num3z7">
    <w:name w:val="WW8Num3z7"/>
    <w:rsid w:val="001C5386"/>
  </w:style>
  <w:style w:type="character" w:customStyle="1" w:styleId="WW8Num3z8">
    <w:name w:val="WW8Num3z8"/>
    <w:rsid w:val="001C5386"/>
  </w:style>
  <w:style w:type="character" w:customStyle="1" w:styleId="WW8Num4z0">
    <w:name w:val="WW8Num4z0"/>
    <w:rsid w:val="001C5386"/>
    <w:rPr>
      <w:rFonts w:ascii="Noto Sans Symbols" w:eastAsia="Noto Sans Symbols" w:hAnsi="Noto Sans Symbols" w:cs="Noto Sans Symbols"/>
      <w:sz w:val="22"/>
      <w:szCs w:val="22"/>
    </w:rPr>
  </w:style>
  <w:style w:type="character" w:customStyle="1" w:styleId="WW8Num4z1">
    <w:name w:val="WW8Num4z1"/>
    <w:rsid w:val="001C5386"/>
  </w:style>
  <w:style w:type="character" w:customStyle="1" w:styleId="WW8Num4z2">
    <w:name w:val="WW8Num4z2"/>
    <w:rsid w:val="001C5386"/>
  </w:style>
  <w:style w:type="character" w:customStyle="1" w:styleId="WW8Num4z3">
    <w:name w:val="WW8Num4z3"/>
    <w:rsid w:val="001C5386"/>
  </w:style>
  <w:style w:type="character" w:customStyle="1" w:styleId="WW8Num4z4">
    <w:name w:val="WW8Num4z4"/>
    <w:rsid w:val="001C5386"/>
  </w:style>
  <w:style w:type="character" w:customStyle="1" w:styleId="WW8Num4z5">
    <w:name w:val="WW8Num4z5"/>
    <w:rsid w:val="001C5386"/>
  </w:style>
  <w:style w:type="character" w:customStyle="1" w:styleId="WW8Num4z6">
    <w:name w:val="WW8Num4z6"/>
    <w:rsid w:val="001C5386"/>
  </w:style>
  <w:style w:type="character" w:customStyle="1" w:styleId="WW8Num4z7">
    <w:name w:val="WW8Num4z7"/>
    <w:rsid w:val="001C5386"/>
  </w:style>
  <w:style w:type="character" w:customStyle="1" w:styleId="WW8Num4z8">
    <w:name w:val="WW8Num4z8"/>
    <w:rsid w:val="001C5386"/>
  </w:style>
  <w:style w:type="character" w:customStyle="1" w:styleId="WW8Num5z0">
    <w:name w:val="WW8Num5z0"/>
    <w:rsid w:val="001C5386"/>
    <w:rPr>
      <w:rFonts w:ascii="Noto Sans Symbols" w:eastAsia="Noto Sans Symbols" w:hAnsi="Noto Sans Symbols" w:cs="Noto Sans Symbols"/>
      <w:sz w:val="22"/>
      <w:szCs w:val="22"/>
    </w:rPr>
  </w:style>
  <w:style w:type="character" w:customStyle="1" w:styleId="WW8Num5z1">
    <w:name w:val="WW8Num5z1"/>
    <w:rsid w:val="001C5386"/>
  </w:style>
  <w:style w:type="character" w:customStyle="1" w:styleId="WW8Num5z2">
    <w:name w:val="WW8Num5z2"/>
    <w:rsid w:val="001C5386"/>
  </w:style>
  <w:style w:type="character" w:customStyle="1" w:styleId="WW8Num5z3">
    <w:name w:val="WW8Num5z3"/>
    <w:rsid w:val="001C5386"/>
  </w:style>
  <w:style w:type="character" w:customStyle="1" w:styleId="WW8Num5z4">
    <w:name w:val="WW8Num5z4"/>
    <w:rsid w:val="001C5386"/>
  </w:style>
  <w:style w:type="character" w:customStyle="1" w:styleId="WW8Num5z5">
    <w:name w:val="WW8Num5z5"/>
    <w:rsid w:val="001C5386"/>
  </w:style>
  <w:style w:type="character" w:customStyle="1" w:styleId="WW8Num5z6">
    <w:name w:val="WW8Num5z6"/>
    <w:rsid w:val="001C5386"/>
  </w:style>
  <w:style w:type="character" w:customStyle="1" w:styleId="WW8Num5z7">
    <w:name w:val="WW8Num5z7"/>
    <w:rsid w:val="001C5386"/>
  </w:style>
  <w:style w:type="character" w:customStyle="1" w:styleId="WW8Num5z8">
    <w:name w:val="WW8Num5z8"/>
    <w:rsid w:val="001C5386"/>
  </w:style>
  <w:style w:type="character" w:customStyle="1" w:styleId="WW8Num6z0">
    <w:name w:val="WW8Num6z0"/>
    <w:rsid w:val="001C5386"/>
    <w:rPr>
      <w:rFonts w:ascii="Arial" w:hAnsi="Arial" w:cs="Arial"/>
      <w:b w:val="0"/>
      <w:position w:val="0"/>
      <w:sz w:val="18"/>
      <w:vertAlign w:val="baseline"/>
    </w:rPr>
  </w:style>
  <w:style w:type="character" w:customStyle="1" w:styleId="WW8Num6z1">
    <w:name w:val="WW8Num6z1"/>
    <w:rsid w:val="001C5386"/>
    <w:rPr>
      <w:position w:val="0"/>
      <w:sz w:val="24"/>
      <w:vertAlign w:val="baseline"/>
    </w:rPr>
  </w:style>
  <w:style w:type="character" w:customStyle="1" w:styleId="WW8Num7z0">
    <w:name w:val="WW8Num7z0"/>
    <w:rsid w:val="001C5386"/>
    <w:rPr>
      <w:u w:val="none"/>
    </w:rPr>
  </w:style>
  <w:style w:type="character" w:customStyle="1" w:styleId="WW8Num8z0">
    <w:name w:val="WW8Num8z0"/>
    <w:rsid w:val="001C5386"/>
    <w:rPr>
      <w:rFonts w:cs="Times New Roman"/>
      <w:u w:val="none"/>
    </w:rPr>
  </w:style>
  <w:style w:type="character" w:customStyle="1" w:styleId="WW8Num9z0">
    <w:name w:val="WW8Num9z0"/>
    <w:rsid w:val="001C5386"/>
    <w:rPr>
      <w:rFonts w:ascii="Noto Sans Symbols" w:eastAsia="Noto Sans Symbols" w:hAnsi="Noto Sans Symbols" w:cs="Noto Sans Symbols"/>
      <w:sz w:val="22"/>
      <w:szCs w:val="22"/>
    </w:rPr>
  </w:style>
  <w:style w:type="character" w:customStyle="1" w:styleId="WW8Num9z1">
    <w:name w:val="WW8Num9z1"/>
    <w:rsid w:val="001C5386"/>
    <w:rPr>
      <w:rFonts w:ascii="Courier New" w:eastAsia="Courier New" w:hAnsi="Courier New" w:cs="Courier New"/>
      <w:color w:val="000000"/>
      <w:sz w:val="22"/>
      <w:szCs w:val="22"/>
    </w:rPr>
  </w:style>
  <w:style w:type="character" w:customStyle="1" w:styleId="WW8Num10z0">
    <w:name w:val="WW8Num10z0"/>
    <w:rsid w:val="001C5386"/>
    <w:rPr>
      <w:rFonts w:ascii="Noto Sans Symbols" w:eastAsia="Noto Sans Symbols" w:hAnsi="Noto Sans Symbols" w:cs="Noto Sans Symbols"/>
    </w:rPr>
  </w:style>
  <w:style w:type="character" w:customStyle="1" w:styleId="WW8Num10z1">
    <w:name w:val="WW8Num10z1"/>
    <w:rsid w:val="001C5386"/>
    <w:rPr>
      <w:rFonts w:ascii="Courier New" w:eastAsia="Courier New" w:hAnsi="Courier New" w:cs="Courier New"/>
    </w:rPr>
  </w:style>
  <w:style w:type="character" w:customStyle="1" w:styleId="WW8Num11z0">
    <w:name w:val="WW8Num11z0"/>
    <w:rsid w:val="001C5386"/>
    <w:rPr>
      <w:rFonts w:ascii="Noto Sans Symbols" w:eastAsia="Noto Sans Symbols" w:hAnsi="Noto Sans Symbols" w:cs="Noto Sans Symbols"/>
      <w:sz w:val="22"/>
      <w:szCs w:val="22"/>
    </w:rPr>
  </w:style>
  <w:style w:type="character" w:customStyle="1" w:styleId="WW8Num11z1">
    <w:name w:val="WW8Num11z1"/>
    <w:rsid w:val="001C5386"/>
  </w:style>
  <w:style w:type="character" w:customStyle="1" w:styleId="WW8Num11z2">
    <w:name w:val="WW8Num11z2"/>
    <w:rsid w:val="001C5386"/>
  </w:style>
  <w:style w:type="character" w:customStyle="1" w:styleId="WW8Num11z3">
    <w:name w:val="WW8Num11z3"/>
    <w:rsid w:val="001C5386"/>
  </w:style>
  <w:style w:type="character" w:customStyle="1" w:styleId="WW8Num11z4">
    <w:name w:val="WW8Num11z4"/>
    <w:rsid w:val="001C5386"/>
  </w:style>
  <w:style w:type="character" w:customStyle="1" w:styleId="WW8Num11z5">
    <w:name w:val="WW8Num11z5"/>
    <w:rsid w:val="001C5386"/>
  </w:style>
  <w:style w:type="character" w:customStyle="1" w:styleId="WW8Num11z6">
    <w:name w:val="WW8Num11z6"/>
    <w:rsid w:val="001C5386"/>
  </w:style>
  <w:style w:type="character" w:customStyle="1" w:styleId="WW8Num11z7">
    <w:name w:val="WW8Num11z7"/>
    <w:rsid w:val="001C5386"/>
  </w:style>
  <w:style w:type="character" w:customStyle="1" w:styleId="WW8Num11z8">
    <w:name w:val="WW8Num11z8"/>
    <w:rsid w:val="001C5386"/>
  </w:style>
  <w:style w:type="character" w:customStyle="1" w:styleId="Fontepargpadro1">
    <w:name w:val="Fonte parág. padrão1"/>
    <w:rsid w:val="001C5386"/>
  </w:style>
  <w:style w:type="character" w:styleId="Hyperlink">
    <w:name w:val="Hyperlink"/>
    <w:uiPriority w:val="99"/>
    <w:rsid w:val="001C5386"/>
    <w:rPr>
      <w:color w:val="0000FF"/>
      <w:u w:val="single"/>
    </w:rPr>
  </w:style>
  <w:style w:type="character" w:customStyle="1" w:styleId="CabealhoChar">
    <w:name w:val="Cabeçalho Char"/>
    <w:basedOn w:val="Fontepargpadro1"/>
    <w:rsid w:val="001C5386"/>
  </w:style>
  <w:style w:type="character" w:customStyle="1" w:styleId="RodapChar">
    <w:name w:val="Rodapé Char"/>
    <w:basedOn w:val="Fontepargpadro1"/>
    <w:uiPriority w:val="99"/>
    <w:rsid w:val="001C5386"/>
  </w:style>
  <w:style w:type="character" w:customStyle="1" w:styleId="MenoPendente1">
    <w:name w:val="Menção Pendente1"/>
    <w:rsid w:val="001C5386"/>
    <w:rPr>
      <w:color w:val="605E5C"/>
      <w:shd w:val="clear" w:color="auto" w:fill="E1DFDD"/>
    </w:rPr>
  </w:style>
  <w:style w:type="character" w:customStyle="1" w:styleId="Recuodecorpodetexto3Char">
    <w:name w:val="Recuo de corpo de texto 3 Char"/>
    <w:rsid w:val="001C5386"/>
    <w:rPr>
      <w:rFonts w:ascii="Times New Roman" w:eastAsia="Times New Roman" w:hAnsi="Times New Roman" w:cs="Times New Roman"/>
      <w:sz w:val="16"/>
      <w:szCs w:val="16"/>
    </w:rPr>
  </w:style>
  <w:style w:type="character" w:customStyle="1" w:styleId="TextodebaloChar">
    <w:name w:val="Texto de balão Char"/>
    <w:rsid w:val="001C5386"/>
    <w:rPr>
      <w:rFonts w:ascii="Tahoma" w:hAnsi="Tahoma" w:cs="Tahoma"/>
      <w:sz w:val="16"/>
      <w:szCs w:val="16"/>
    </w:rPr>
  </w:style>
  <w:style w:type="character" w:customStyle="1" w:styleId="Refdecomentrio1">
    <w:name w:val="Ref. de comentário1"/>
    <w:rsid w:val="001C5386"/>
    <w:rPr>
      <w:sz w:val="16"/>
      <w:szCs w:val="16"/>
    </w:rPr>
  </w:style>
  <w:style w:type="character" w:customStyle="1" w:styleId="TextodecomentrioChar">
    <w:name w:val="Texto de comentário Char"/>
    <w:basedOn w:val="Fontepargpadro1"/>
    <w:rsid w:val="001C5386"/>
  </w:style>
  <w:style w:type="character" w:customStyle="1" w:styleId="AssuntodocomentrioChar">
    <w:name w:val="Assunto do comentário Char"/>
    <w:rsid w:val="001C5386"/>
    <w:rPr>
      <w:b/>
      <w:bCs/>
    </w:rPr>
  </w:style>
  <w:style w:type="paragraph" w:customStyle="1" w:styleId="Ttulo10">
    <w:name w:val="Título1"/>
    <w:basedOn w:val="Normal1"/>
    <w:next w:val="Normal1"/>
    <w:rsid w:val="001C5386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1C5386"/>
    <w:pPr>
      <w:spacing w:after="140" w:line="288" w:lineRule="auto"/>
    </w:pPr>
  </w:style>
  <w:style w:type="paragraph" w:styleId="Lista">
    <w:name w:val="List"/>
    <w:basedOn w:val="Corpodetexto"/>
    <w:rsid w:val="001C5386"/>
    <w:rPr>
      <w:rFonts w:cs="Mangal"/>
    </w:rPr>
  </w:style>
  <w:style w:type="paragraph" w:styleId="Legenda">
    <w:name w:val="caption"/>
    <w:basedOn w:val="Normal"/>
    <w:qFormat/>
    <w:rsid w:val="001C538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1C5386"/>
    <w:pPr>
      <w:suppressLineNumbers/>
    </w:pPr>
    <w:rPr>
      <w:rFonts w:cs="Mangal"/>
    </w:rPr>
  </w:style>
  <w:style w:type="paragraph" w:customStyle="1" w:styleId="Normal1">
    <w:name w:val="Normal1"/>
    <w:rsid w:val="001C5386"/>
    <w:pPr>
      <w:suppressAutoHyphens/>
    </w:pPr>
    <w:rPr>
      <w:rFonts w:ascii="Arial" w:eastAsia="Arial" w:hAnsi="Arial" w:cs="Arial"/>
      <w:lang w:eastAsia="zh-CN"/>
    </w:rPr>
  </w:style>
  <w:style w:type="paragraph" w:styleId="Subttulo">
    <w:name w:val="Subtitle"/>
    <w:basedOn w:val="Normal1"/>
    <w:next w:val="Normal1"/>
    <w:qFormat/>
    <w:rsid w:val="001C5386"/>
    <w:pPr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Cabealho">
    <w:name w:val="header"/>
    <w:basedOn w:val="Normal"/>
    <w:rsid w:val="001C5386"/>
  </w:style>
  <w:style w:type="paragraph" w:styleId="Rodap">
    <w:name w:val="footer"/>
    <w:basedOn w:val="Normal"/>
    <w:uiPriority w:val="99"/>
    <w:rsid w:val="001C5386"/>
  </w:style>
  <w:style w:type="paragraph" w:customStyle="1" w:styleId="Standard">
    <w:name w:val="Standard"/>
    <w:rsid w:val="001C5386"/>
    <w:pPr>
      <w:widowControl w:val="0"/>
      <w:suppressAutoHyphens/>
      <w:textAlignment w:val="baseline"/>
    </w:pPr>
    <w:rPr>
      <w:rFonts w:ascii="Calibri" w:eastAsia="Linux Libertine G" w:hAnsi="Calibri" w:cs="Linux Libertine G"/>
      <w:sz w:val="24"/>
      <w:szCs w:val="24"/>
      <w:lang w:eastAsia="zh-CN" w:bidi="hi-IN"/>
    </w:rPr>
  </w:style>
  <w:style w:type="paragraph" w:customStyle="1" w:styleId="xmsonormal">
    <w:name w:val="x_msonormal"/>
    <w:basedOn w:val="Normal"/>
    <w:rsid w:val="001C5386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C5386"/>
    <w:pPr>
      <w:suppressAutoHyphens/>
      <w:autoSpaceDE w:val="0"/>
    </w:pPr>
    <w:rPr>
      <w:rFonts w:ascii="DBAABF+TimesNewRoman" w:eastAsia="Arial" w:hAnsi="DBAABF+TimesNewRoman" w:cs="DBAABF+TimesNewRoman"/>
      <w:color w:val="000000"/>
      <w:sz w:val="24"/>
      <w:szCs w:val="24"/>
      <w:lang w:eastAsia="zh-CN"/>
    </w:rPr>
  </w:style>
  <w:style w:type="paragraph" w:customStyle="1" w:styleId="Recuodecorpodetexto31">
    <w:name w:val="Recuo de corpo de texto 31"/>
    <w:basedOn w:val="Normal"/>
    <w:rsid w:val="001C5386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styleId="Textodebalo">
    <w:name w:val="Balloon Text"/>
    <w:basedOn w:val="Normal"/>
    <w:rsid w:val="001C5386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1C5386"/>
  </w:style>
  <w:style w:type="paragraph" w:styleId="Assuntodocomentrio">
    <w:name w:val="annotation subject"/>
    <w:basedOn w:val="Textodecomentrio1"/>
    <w:next w:val="Textodecomentrio1"/>
    <w:rsid w:val="001C5386"/>
    <w:rPr>
      <w:b/>
      <w:bCs/>
    </w:rPr>
  </w:style>
  <w:style w:type="paragraph" w:styleId="Reviso">
    <w:name w:val="Revision"/>
    <w:rsid w:val="001C5386"/>
    <w:pPr>
      <w:suppressAutoHyphens/>
    </w:pPr>
    <w:rPr>
      <w:rFonts w:ascii="Arial" w:eastAsia="Arial" w:hAnsi="Arial" w:cs="Arial"/>
      <w:lang w:eastAsia="zh-CN"/>
    </w:rPr>
  </w:style>
  <w:style w:type="paragraph" w:customStyle="1" w:styleId="Contedodatabela">
    <w:name w:val="Conteúdo da tabela"/>
    <w:basedOn w:val="Normal"/>
    <w:rsid w:val="001C5386"/>
    <w:pPr>
      <w:suppressLineNumbers/>
    </w:pPr>
  </w:style>
  <w:style w:type="paragraph" w:customStyle="1" w:styleId="Ttulodetabela">
    <w:name w:val="Título de tabela"/>
    <w:basedOn w:val="Contedodatabela"/>
    <w:rsid w:val="001C5386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392142"/>
    <w:pPr>
      <w:suppressAutoHyphens w:val="0"/>
      <w:spacing w:before="240" w:after="200" w:line="360" w:lineRule="auto"/>
      <w:ind w:left="720" w:hanging="425"/>
      <w:contextualSpacing/>
      <w:jc w:val="both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cit">
    <w:name w:val="cit"/>
    <w:basedOn w:val="Fontepargpadro"/>
    <w:rsid w:val="00661B9C"/>
  </w:style>
  <w:style w:type="table" w:styleId="Tabelacomgrade">
    <w:name w:val="Table Grid"/>
    <w:basedOn w:val="Tabelanormal"/>
    <w:uiPriority w:val="39"/>
    <w:unhideWhenUsed/>
    <w:rsid w:val="00484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743D00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743D00"/>
    <w:rPr>
      <w:rFonts w:cs="Times New Roman"/>
    </w:rPr>
  </w:style>
  <w:style w:type="character" w:customStyle="1" w:styleId="TextodecomentrioChar1">
    <w:name w:val="Texto de comentário Char1"/>
    <w:link w:val="Textodecomentrio"/>
    <w:uiPriority w:val="99"/>
    <w:semiHidden/>
    <w:rsid w:val="00743D00"/>
    <w:rPr>
      <w:rFonts w:ascii="Arial" w:eastAsia="Arial" w:hAnsi="Arial" w:cs="Arial"/>
      <w:lang w:eastAsia="zh-CN"/>
    </w:rPr>
  </w:style>
  <w:style w:type="character" w:customStyle="1" w:styleId="MenoPendente2">
    <w:name w:val="Menção Pendente2"/>
    <w:uiPriority w:val="99"/>
    <w:semiHidden/>
    <w:unhideWhenUsed/>
    <w:rsid w:val="00755B27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B82A9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7306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text">
    <w:name w:val="ui-text"/>
    <w:basedOn w:val="Fontepargpadro"/>
    <w:rsid w:val="0081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6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1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5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8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C8004-E5F2-4B33-B89B-4A11BBD44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2138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Links>
    <vt:vector size="96" baseType="variant">
      <vt:variant>
        <vt:i4>3604585</vt:i4>
      </vt:variant>
      <vt:variant>
        <vt:i4>45</vt:i4>
      </vt:variant>
      <vt:variant>
        <vt:i4>0</vt:i4>
      </vt:variant>
      <vt:variant>
        <vt:i4>5</vt:i4>
      </vt:variant>
      <vt:variant>
        <vt:lpwstr>http://www.saude.ba.gov.br/</vt:lpwstr>
      </vt:variant>
      <vt:variant>
        <vt:lpwstr/>
      </vt:variant>
      <vt:variant>
        <vt:i4>6946943</vt:i4>
      </vt:variant>
      <vt:variant>
        <vt:i4>42</vt:i4>
      </vt:variant>
      <vt:variant>
        <vt:i4>0</vt:i4>
      </vt:variant>
      <vt:variant>
        <vt:i4>5</vt:i4>
      </vt:variant>
      <vt:variant>
        <vt:lpwstr>http://cetesb.sp.gov.br/emergencias-quimicas/tipos-de-acidentes/vazamentos-de-oleo/caracteristicas-do-oleo/aspectos-toxicologicos/</vt:lpwstr>
      </vt:variant>
      <vt:variant>
        <vt:lpwstr/>
      </vt:variant>
      <vt:variant>
        <vt:i4>2752558</vt:i4>
      </vt:variant>
      <vt:variant>
        <vt:i4>39</vt:i4>
      </vt:variant>
      <vt:variant>
        <vt:i4>0</vt:i4>
      </vt:variant>
      <vt:variant>
        <vt:i4>5</vt:i4>
      </vt:variant>
      <vt:variant>
        <vt:lpwstr>http://bvsms.saude.gov.br/bvs/publicacoes/saude_trabalhador_trabalhadora.pdf ISBN 978-85-334-2685-6</vt:lpwstr>
      </vt:variant>
      <vt:variant>
        <vt:lpwstr/>
      </vt:variant>
      <vt:variant>
        <vt:i4>5374021</vt:i4>
      </vt:variant>
      <vt:variant>
        <vt:i4>36</vt:i4>
      </vt:variant>
      <vt:variant>
        <vt:i4>0</vt:i4>
      </vt:variant>
      <vt:variant>
        <vt:i4>5</vt:i4>
      </vt:variant>
      <vt:variant>
        <vt:lpwstr>http://www.anvisa.gov.br/</vt:lpwstr>
      </vt:variant>
      <vt:variant>
        <vt:lpwstr/>
      </vt:variant>
      <vt:variant>
        <vt:i4>8060942</vt:i4>
      </vt:variant>
      <vt:variant>
        <vt:i4>33</vt:i4>
      </vt:variant>
      <vt:variant>
        <vt:i4>0</vt:i4>
      </vt:variant>
      <vt:variant>
        <vt:i4>5</vt:i4>
      </vt:variant>
      <vt:variant>
        <vt:lpwstr>http://www.ibama.gov.br/manchasdeoleo</vt:lpwstr>
      </vt:variant>
      <vt:variant>
        <vt:lpwstr>_blank</vt:lpwstr>
      </vt:variant>
      <vt:variant>
        <vt:i4>2031630</vt:i4>
      </vt:variant>
      <vt:variant>
        <vt:i4>30</vt:i4>
      </vt:variant>
      <vt:variant>
        <vt:i4>0</vt:i4>
      </vt:variant>
      <vt:variant>
        <vt:i4>5</vt:i4>
      </vt:variant>
      <vt:variant>
        <vt:lpwstr>http://www.saude.gov.br/boletins-epidemiologicos</vt:lpwstr>
      </vt:variant>
      <vt:variant>
        <vt:lpwstr/>
      </vt:variant>
      <vt:variant>
        <vt:i4>3211334</vt:i4>
      </vt:variant>
      <vt:variant>
        <vt:i4>27</vt:i4>
      </vt:variant>
      <vt:variant>
        <vt:i4>0</vt:i4>
      </vt:variant>
      <vt:variant>
        <vt:i4>5</vt:i4>
      </vt:variant>
      <vt:variant>
        <vt:lpwstr>mailto:divast.nep@saude.ba.gov.br</vt:lpwstr>
      </vt:variant>
      <vt:variant>
        <vt:lpwstr/>
      </vt:variant>
      <vt:variant>
        <vt:i4>7405595</vt:i4>
      </vt:variant>
      <vt:variant>
        <vt:i4>24</vt:i4>
      </vt:variant>
      <vt:variant>
        <vt:i4>0</vt:i4>
      </vt:variant>
      <vt:variant>
        <vt:i4>5</vt:i4>
      </vt:variant>
      <vt:variant>
        <vt:lpwstr>mailto:cievs.notifica@saude.ba.gov.br</vt:lpwstr>
      </vt:variant>
      <vt:variant>
        <vt:lpwstr/>
      </vt:variant>
      <vt:variant>
        <vt:i4>6553645</vt:i4>
      </vt:variant>
      <vt:variant>
        <vt:i4>21</vt:i4>
      </vt:variant>
      <vt:variant>
        <vt:i4>0</vt:i4>
      </vt:variant>
      <vt:variant>
        <vt:i4>5</vt:i4>
      </vt:variant>
      <vt:variant>
        <vt:lpwstr>mailto:Tel:%20(71)%203116-0018</vt:lpwstr>
      </vt:variant>
      <vt:variant>
        <vt:lpwstr/>
      </vt:variant>
      <vt:variant>
        <vt:i4>3276846</vt:i4>
      </vt:variant>
      <vt:variant>
        <vt:i4>18</vt:i4>
      </vt:variant>
      <vt:variant>
        <vt:i4>0</vt:i4>
      </vt:variant>
      <vt:variant>
        <vt:i4>5</vt:i4>
      </vt:variant>
      <vt:variant>
        <vt:lpwstr>http://sinan.saude.gov.br/sinan/login/login.jsf</vt:lpwstr>
      </vt:variant>
      <vt:variant>
        <vt:lpwstr/>
      </vt:variant>
      <vt:variant>
        <vt:i4>262229</vt:i4>
      </vt:variant>
      <vt:variant>
        <vt:i4>15</vt:i4>
      </vt:variant>
      <vt:variant>
        <vt:i4>0</vt:i4>
      </vt:variant>
      <vt:variant>
        <vt:i4>5</vt:i4>
      </vt:variant>
      <vt:variant>
        <vt:lpwstr>http://sigtap.datasus.gov.br/tabela-unificada/app/sec/procedimento/exibir/0301010056/10/2016</vt:lpwstr>
      </vt:variant>
      <vt:variant>
        <vt:lpwstr/>
      </vt:variant>
      <vt:variant>
        <vt:i4>131085</vt:i4>
      </vt:variant>
      <vt:variant>
        <vt:i4>12</vt:i4>
      </vt:variant>
      <vt:variant>
        <vt:i4>0</vt:i4>
      </vt:variant>
      <vt:variant>
        <vt:i4>5</vt:i4>
      </vt:variant>
      <vt:variant>
        <vt:lpwstr>http://sigtap.datasus.gov.br/tabela-unificada/app/sec/inicio.jsp</vt:lpwstr>
      </vt:variant>
      <vt:variant>
        <vt:lpwstr/>
      </vt:variant>
      <vt:variant>
        <vt:i4>6684782</vt:i4>
      </vt:variant>
      <vt:variant>
        <vt:i4>9</vt:i4>
      </vt:variant>
      <vt:variant>
        <vt:i4>0</vt:i4>
      </vt:variant>
      <vt:variant>
        <vt:i4>5</vt:i4>
      </vt:variant>
      <vt:variant>
        <vt:lpwstr>https://g1.globo.com/tudo-sobre/ibama/</vt:lpwstr>
      </vt:variant>
      <vt:variant>
        <vt:lpwstr/>
      </vt:variant>
      <vt:variant>
        <vt:i4>3735663</vt:i4>
      </vt:variant>
      <vt:variant>
        <vt:i4>6</vt:i4>
      </vt:variant>
      <vt:variant>
        <vt:i4>0</vt:i4>
      </vt:variant>
      <vt:variant>
        <vt:i4>5</vt:i4>
      </vt:variant>
      <vt:variant>
        <vt:lpwstr>http://www.inema.ba.gov.br/</vt:lpwstr>
      </vt:variant>
      <vt:variant>
        <vt:lpwstr/>
      </vt:variant>
      <vt:variant>
        <vt:i4>1179738</vt:i4>
      </vt:variant>
      <vt:variant>
        <vt:i4>3</vt:i4>
      </vt:variant>
      <vt:variant>
        <vt:i4>0</vt:i4>
      </vt:variant>
      <vt:variant>
        <vt:i4>5</vt:i4>
      </vt:variant>
      <vt:variant>
        <vt:lpwstr>http://www.saude.ba.gov.br/suvisa/divast/</vt:lpwstr>
      </vt:variant>
      <vt:variant>
        <vt:lpwstr/>
      </vt:variant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mailto:sesab.divast@saude.ba.gov.br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Nobre</dc:creator>
  <cp:lastModifiedBy>ERICKA HELENA COSTA MARTINS</cp:lastModifiedBy>
  <cp:revision>5</cp:revision>
  <cp:lastPrinted>2020-01-08T14:46:00Z</cp:lastPrinted>
  <dcterms:created xsi:type="dcterms:W3CDTF">2021-03-11T17:14:00Z</dcterms:created>
  <dcterms:modified xsi:type="dcterms:W3CDTF">2021-03-11T17:26:00Z</dcterms:modified>
</cp:coreProperties>
</file>